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1080"/>
        <w:gridCol w:w="1196"/>
        <w:gridCol w:w="2151"/>
        <w:gridCol w:w="4526"/>
      </w:tblGrid>
      <w:tr w:rsidR="00264E92" w14:paraId="48CAD3FA" w14:textId="77777777" w:rsidTr="00264E92">
        <w:trPr>
          <w:jc w:val="center"/>
        </w:trPr>
        <w:tc>
          <w:tcPr>
            <w:tcW w:w="1728" w:type="dxa"/>
            <w:vAlign w:val="center"/>
          </w:tcPr>
          <w:p w14:paraId="04F1467A" w14:textId="1F3C199D" w:rsidR="00264E92" w:rsidRPr="00644A54" w:rsidRDefault="00264E92" w:rsidP="00264E92">
            <w:pPr>
              <w:bidi/>
              <w:spacing w:before="0" w:after="0"/>
              <w:rPr>
                <w:sz w:val="24"/>
                <w:szCs w:val="24"/>
                <w:rtl/>
              </w:rPr>
            </w:pPr>
            <w:bookmarkStart w:id="0" w:name="_Toc508697246"/>
            <w:r>
              <w:rPr>
                <w:rFonts w:hint="cs"/>
                <w:sz w:val="24"/>
                <w:szCs w:val="24"/>
                <w:rtl/>
              </w:rPr>
              <w:t>رقم المجموعة على البلاكبورد</w:t>
            </w:r>
          </w:p>
        </w:tc>
        <w:tc>
          <w:tcPr>
            <w:tcW w:w="1080" w:type="dxa"/>
            <w:vAlign w:val="center"/>
          </w:tcPr>
          <w:p w14:paraId="47B20039" w14:textId="1C084950" w:rsidR="00264E92" w:rsidRPr="00644A54" w:rsidRDefault="00264E92" w:rsidP="00264E92">
            <w:pPr>
              <w:bidi/>
              <w:spacing w:before="0" w:after="0"/>
              <w:jc w:val="center"/>
              <w:rPr>
                <w:sz w:val="24"/>
                <w:szCs w:val="24"/>
              </w:rPr>
            </w:pPr>
            <w:r w:rsidRPr="00644A54">
              <w:rPr>
                <w:rFonts w:hint="cs"/>
                <w:sz w:val="24"/>
                <w:szCs w:val="24"/>
                <w:rtl/>
              </w:rPr>
              <w:t>رقم المقعد</w:t>
            </w:r>
          </w:p>
        </w:tc>
        <w:tc>
          <w:tcPr>
            <w:tcW w:w="1196" w:type="dxa"/>
            <w:vAlign w:val="center"/>
          </w:tcPr>
          <w:p w14:paraId="12BF6B11" w14:textId="1C109E34" w:rsidR="00264E92" w:rsidRPr="00644A54" w:rsidRDefault="00264E92" w:rsidP="00264E92">
            <w:pPr>
              <w:bidi/>
              <w:spacing w:before="0" w:after="0"/>
              <w:jc w:val="center"/>
              <w:rPr>
                <w:sz w:val="24"/>
                <w:szCs w:val="24"/>
              </w:rPr>
            </w:pPr>
            <w:r w:rsidRPr="00644A54">
              <w:rPr>
                <w:rFonts w:hint="cs"/>
                <w:sz w:val="24"/>
                <w:szCs w:val="24"/>
                <w:rtl/>
              </w:rPr>
              <w:t>الفصل</w:t>
            </w:r>
          </w:p>
        </w:tc>
        <w:tc>
          <w:tcPr>
            <w:tcW w:w="2151" w:type="dxa"/>
            <w:vAlign w:val="center"/>
          </w:tcPr>
          <w:p w14:paraId="547B3547" w14:textId="0C990A7E" w:rsidR="00264E92" w:rsidRPr="00644A54" w:rsidRDefault="00264E92" w:rsidP="00264E92">
            <w:pPr>
              <w:bidi/>
              <w:spacing w:before="0" w:after="0"/>
              <w:jc w:val="center"/>
              <w:rPr>
                <w:sz w:val="24"/>
                <w:szCs w:val="24"/>
              </w:rPr>
            </w:pPr>
            <w:r w:rsidRPr="00644A54">
              <w:rPr>
                <w:rFonts w:hint="cs"/>
                <w:sz w:val="24"/>
                <w:szCs w:val="24"/>
                <w:rtl/>
              </w:rPr>
              <w:t>رقم الجلوس</w:t>
            </w:r>
          </w:p>
        </w:tc>
        <w:tc>
          <w:tcPr>
            <w:tcW w:w="4526" w:type="dxa"/>
            <w:vAlign w:val="center"/>
          </w:tcPr>
          <w:p w14:paraId="15B7D749" w14:textId="1006C00D" w:rsidR="00264E92" w:rsidRPr="00644A54" w:rsidRDefault="00264E92" w:rsidP="00264E92">
            <w:pPr>
              <w:bidi/>
              <w:spacing w:before="0" w:after="0"/>
              <w:jc w:val="center"/>
              <w:rPr>
                <w:sz w:val="24"/>
                <w:szCs w:val="24"/>
                <w:rtl/>
                <w:lang w:val="en-US" w:bidi="ar-EG"/>
              </w:rPr>
            </w:pPr>
            <w:r w:rsidRPr="00644A54">
              <w:rPr>
                <w:rFonts w:hint="cs"/>
                <w:sz w:val="24"/>
                <w:szCs w:val="24"/>
                <w:rtl/>
                <w:lang w:val="en-US" w:bidi="ar-EG"/>
              </w:rPr>
              <w:t>اسم الطالب</w:t>
            </w:r>
          </w:p>
        </w:tc>
      </w:tr>
      <w:tr w:rsidR="00264E92" w14:paraId="657D38E1" w14:textId="77777777" w:rsidTr="00264E92">
        <w:trPr>
          <w:jc w:val="center"/>
        </w:trPr>
        <w:tc>
          <w:tcPr>
            <w:tcW w:w="1728" w:type="dxa"/>
            <w:vMerge w:val="restart"/>
          </w:tcPr>
          <w:p w14:paraId="49DDF384" w14:textId="2EA219CF" w:rsidR="00264E92" w:rsidRDefault="005A620B" w:rsidP="00AB31AB">
            <w:pPr>
              <w:keepNext/>
              <w:keepLines/>
              <w:bidi/>
              <w:spacing w:after="0"/>
              <w:jc w:val="center"/>
              <w:outlineLvl w:val="0"/>
              <w:rPr>
                <w:b/>
                <w:bCs/>
                <w:kern w:val="1"/>
                <w:sz w:val="30"/>
                <w:szCs w:val="32"/>
                <w:rtl/>
              </w:rPr>
            </w:pPr>
            <w:r>
              <w:rPr>
                <w:rFonts w:hint="cs"/>
                <w:b/>
                <w:bCs/>
                <w:kern w:val="1"/>
                <w:sz w:val="30"/>
                <w:szCs w:val="32"/>
                <w:rtl/>
              </w:rPr>
              <w:t>6</w:t>
            </w:r>
          </w:p>
        </w:tc>
        <w:tc>
          <w:tcPr>
            <w:tcW w:w="1080" w:type="dxa"/>
          </w:tcPr>
          <w:p w14:paraId="2832EA19" w14:textId="6A3987BB" w:rsidR="00264E92" w:rsidRDefault="009C07B0" w:rsidP="00AB31AB">
            <w:pPr>
              <w:keepNext/>
              <w:keepLines/>
              <w:bidi/>
              <w:spacing w:before="0" w:after="0"/>
              <w:jc w:val="center"/>
              <w:outlineLvl w:val="0"/>
              <w:rPr>
                <w:b/>
                <w:bCs/>
                <w:kern w:val="1"/>
                <w:sz w:val="30"/>
                <w:szCs w:val="32"/>
              </w:rPr>
            </w:pPr>
            <w:r>
              <w:rPr>
                <w:rFonts w:hint="cs"/>
                <w:b/>
                <w:bCs/>
                <w:kern w:val="1"/>
                <w:sz w:val="30"/>
                <w:szCs w:val="32"/>
                <w:rtl/>
              </w:rPr>
              <w:t>21</w:t>
            </w:r>
          </w:p>
        </w:tc>
        <w:tc>
          <w:tcPr>
            <w:tcW w:w="1196" w:type="dxa"/>
          </w:tcPr>
          <w:p w14:paraId="444B9779" w14:textId="5EC194B4" w:rsidR="00264E92" w:rsidRDefault="009C07B0" w:rsidP="00AB31AB">
            <w:pPr>
              <w:keepNext/>
              <w:keepLines/>
              <w:bidi/>
              <w:spacing w:before="0" w:after="0"/>
              <w:jc w:val="center"/>
              <w:outlineLvl w:val="0"/>
              <w:rPr>
                <w:b/>
                <w:bCs/>
                <w:kern w:val="1"/>
                <w:sz w:val="30"/>
                <w:szCs w:val="32"/>
              </w:rPr>
            </w:pPr>
            <w:r>
              <w:rPr>
                <w:rFonts w:hint="cs"/>
                <w:b/>
                <w:bCs/>
                <w:kern w:val="1"/>
                <w:sz w:val="30"/>
                <w:szCs w:val="32"/>
                <w:rtl/>
              </w:rPr>
              <w:t>2</w:t>
            </w:r>
          </w:p>
        </w:tc>
        <w:tc>
          <w:tcPr>
            <w:tcW w:w="2151" w:type="dxa"/>
          </w:tcPr>
          <w:p w14:paraId="22FEE75B" w14:textId="167D83DC" w:rsidR="00264E92" w:rsidRDefault="005F7F41" w:rsidP="00AB31AB">
            <w:pPr>
              <w:keepNext/>
              <w:keepLines/>
              <w:bidi/>
              <w:spacing w:before="0" w:after="0"/>
              <w:jc w:val="center"/>
              <w:outlineLvl w:val="0"/>
              <w:rPr>
                <w:b/>
                <w:bCs/>
                <w:kern w:val="1"/>
                <w:sz w:val="30"/>
                <w:szCs w:val="32"/>
              </w:rPr>
            </w:pPr>
            <w:r>
              <w:rPr>
                <w:rFonts w:hint="cs"/>
                <w:b/>
                <w:bCs/>
                <w:kern w:val="1"/>
                <w:sz w:val="30"/>
                <w:szCs w:val="32"/>
                <w:rtl/>
              </w:rPr>
              <w:t>32076</w:t>
            </w:r>
          </w:p>
        </w:tc>
        <w:tc>
          <w:tcPr>
            <w:tcW w:w="4526" w:type="dxa"/>
          </w:tcPr>
          <w:p w14:paraId="27FE6534" w14:textId="4C83E50A" w:rsidR="00264E92" w:rsidRDefault="005A620B" w:rsidP="00AB31AB">
            <w:pPr>
              <w:keepNext/>
              <w:keepLines/>
              <w:bidi/>
              <w:spacing w:before="0" w:after="0"/>
              <w:jc w:val="center"/>
              <w:outlineLvl w:val="0"/>
              <w:rPr>
                <w:b/>
                <w:bCs/>
                <w:kern w:val="1"/>
                <w:sz w:val="30"/>
                <w:szCs w:val="32"/>
                <w:lang w:bidi="ar-EG"/>
              </w:rPr>
            </w:pPr>
            <w:r>
              <w:rPr>
                <w:rFonts w:hint="cs"/>
                <w:b/>
                <w:bCs/>
                <w:kern w:val="1"/>
                <w:sz w:val="30"/>
                <w:szCs w:val="32"/>
                <w:rtl/>
                <w:lang w:bidi="ar-EG"/>
              </w:rPr>
              <w:t>سهر عادل على يوسف</w:t>
            </w:r>
          </w:p>
        </w:tc>
      </w:tr>
      <w:tr w:rsidR="00264E92" w14:paraId="0CFE4F24" w14:textId="77777777" w:rsidTr="00264E92">
        <w:trPr>
          <w:jc w:val="center"/>
        </w:trPr>
        <w:tc>
          <w:tcPr>
            <w:tcW w:w="1728" w:type="dxa"/>
            <w:vMerge/>
          </w:tcPr>
          <w:p w14:paraId="7609ABC0" w14:textId="77777777" w:rsidR="00264E92" w:rsidRDefault="00264E92" w:rsidP="00AB31AB">
            <w:pPr>
              <w:keepNext/>
              <w:keepLines/>
              <w:bidi/>
              <w:spacing w:after="0"/>
              <w:jc w:val="center"/>
              <w:outlineLvl w:val="0"/>
              <w:rPr>
                <w:b/>
                <w:bCs/>
                <w:kern w:val="1"/>
                <w:sz w:val="30"/>
                <w:szCs w:val="32"/>
                <w:rtl/>
              </w:rPr>
            </w:pPr>
          </w:p>
        </w:tc>
        <w:tc>
          <w:tcPr>
            <w:tcW w:w="1080" w:type="dxa"/>
          </w:tcPr>
          <w:p w14:paraId="24AEA652" w14:textId="5E945BF2" w:rsidR="00264E92" w:rsidRDefault="009C07B0" w:rsidP="00AB31AB">
            <w:pPr>
              <w:keepNext/>
              <w:keepLines/>
              <w:bidi/>
              <w:spacing w:after="0"/>
              <w:jc w:val="center"/>
              <w:outlineLvl w:val="0"/>
              <w:rPr>
                <w:b/>
                <w:bCs/>
                <w:kern w:val="1"/>
                <w:sz w:val="30"/>
                <w:szCs w:val="32"/>
                <w:rtl/>
              </w:rPr>
            </w:pPr>
            <w:r>
              <w:rPr>
                <w:rFonts w:hint="cs"/>
                <w:b/>
                <w:bCs/>
                <w:kern w:val="1"/>
                <w:sz w:val="30"/>
                <w:szCs w:val="32"/>
                <w:rtl/>
              </w:rPr>
              <w:t>33</w:t>
            </w:r>
          </w:p>
        </w:tc>
        <w:tc>
          <w:tcPr>
            <w:tcW w:w="1196" w:type="dxa"/>
          </w:tcPr>
          <w:p w14:paraId="5B2F6124" w14:textId="3C18F1E4" w:rsidR="00264E92" w:rsidRDefault="009C07B0" w:rsidP="00AB31AB">
            <w:pPr>
              <w:keepNext/>
              <w:keepLines/>
              <w:bidi/>
              <w:spacing w:after="0"/>
              <w:jc w:val="center"/>
              <w:outlineLvl w:val="0"/>
              <w:rPr>
                <w:b/>
                <w:bCs/>
                <w:kern w:val="1"/>
                <w:sz w:val="30"/>
                <w:szCs w:val="32"/>
                <w:rtl/>
              </w:rPr>
            </w:pPr>
            <w:r>
              <w:rPr>
                <w:rFonts w:hint="cs"/>
                <w:b/>
                <w:bCs/>
                <w:kern w:val="1"/>
                <w:sz w:val="30"/>
                <w:szCs w:val="32"/>
                <w:rtl/>
              </w:rPr>
              <w:t>3</w:t>
            </w:r>
          </w:p>
        </w:tc>
        <w:tc>
          <w:tcPr>
            <w:tcW w:w="2151" w:type="dxa"/>
          </w:tcPr>
          <w:p w14:paraId="43AE9B9D" w14:textId="4DE95A1D" w:rsidR="00264E92" w:rsidRDefault="005F7F41" w:rsidP="00AB31AB">
            <w:pPr>
              <w:keepNext/>
              <w:keepLines/>
              <w:bidi/>
              <w:spacing w:after="0"/>
              <w:jc w:val="center"/>
              <w:outlineLvl w:val="0"/>
              <w:rPr>
                <w:b/>
                <w:bCs/>
                <w:kern w:val="1"/>
                <w:sz w:val="30"/>
                <w:szCs w:val="32"/>
                <w:rtl/>
              </w:rPr>
            </w:pPr>
            <w:r>
              <w:rPr>
                <w:rFonts w:hint="cs"/>
                <w:b/>
                <w:bCs/>
                <w:kern w:val="1"/>
                <w:sz w:val="30"/>
                <w:szCs w:val="32"/>
                <w:rtl/>
              </w:rPr>
              <w:t>32143</w:t>
            </w:r>
          </w:p>
        </w:tc>
        <w:tc>
          <w:tcPr>
            <w:tcW w:w="4526" w:type="dxa"/>
          </w:tcPr>
          <w:p w14:paraId="1C94A157" w14:textId="573235F6" w:rsidR="00264E92" w:rsidRDefault="009C07B0" w:rsidP="00264E92">
            <w:pPr>
              <w:keepNext/>
              <w:keepLines/>
              <w:bidi/>
              <w:spacing w:after="0"/>
              <w:jc w:val="center"/>
              <w:outlineLvl w:val="0"/>
              <w:rPr>
                <w:b/>
                <w:bCs/>
                <w:kern w:val="1"/>
                <w:sz w:val="30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kern w:val="1"/>
                <w:sz w:val="30"/>
                <w:szCs w:val="32"/>
                <w:rtl/>
                <w:lang w:bidi="ar-EG"/>
              </w:rPr>
              <w:t>محمد خالد محمد الاحمدى</w:t>
            </w:r>
          </w:p>
        </w:tc>
      </w:tr>
    </w:tbl>
    <w:p w14:paraId="5B3D3093" w14:textId="08453A17" w:rsidR="00644A54" w:rsidRDefault="00644A54" w:rsidP="00AB31AB">
      <w:pPr>
        <w:keepNext/>
        <w:keepLines/>
        <w:bidi/>
        <w:spacing w:after="0"/>
        <w:jc w:val="center"/>
        <w:outlineLvl w:val="0"/>
        <w:rPr>
          <w:b/>
          <w:bCs/>
          <w:kern w:val="1"/>
          <w:sz w:val="30"/>
          <w:szCs w:val="32"/>
          <w:rtl/>
        </w:rPr>
      </w:pPr>
    </w:p>
    <w:bookmarkEnd w:id="0"/>
    <w:p w14:paraId="6D1326B2" w14:textId="71AFAAE8" w:rsidR="00390268" w:rsidRDefault="00264E92" w:rsidP="00644A54">
      <w:pPr>
        <w:pStyle w:val="Heading1"/>
        <w:tabs>
          <w:tab w:val="left" w:pos="432"/>
        </w:tabs>
        <w:spacing w:before="0" w:after="0" w:line="240" w:lineRule="auto"/>
        <w:rPr>
          <w:lang w:val="en-US"/>
        </w:rPr>
      </w:pPr>
      <w:r>
        <w:rPr>
          <w:lang w:val="en-US"/>
        </w:rPr>
        <w:t>System Design</w:t>
      </w:r>
    </w:p>
    <w:p w14:paraId="7B3C7180" w14:textId="50E2F12F" w:rsidR="009C07B0" w:rsidRPr="005A23CB" w:rsidRDefault="009C07B0" w:rsidP="009C07B0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 w:rsidRPr="005A23CB">
        <w:rPr>
          <w:sz w:val="24"/>
          <w:szCs w:val="24"/>
          <w:lang w:val="en-US"/>
        </w:rPr>
        <w:t>We can conclude our design by some points</w:t>
      </w:r>
      <w:r w:rsidR="00BC4835">
        <w:rPr>
          <w:sz w:val="24"/>
          <w:szCs w:val="24"/>
          <w:lang w:val="en-US"/>
        </w:rPr>
        <w:t>:</w:t>
      </w:r>
    </w:p>
    <w:p w14:paraId="12A82B82" w14:textId="0D028B1C" w:rsidR="009C07B0" w:rsidRDefault="009C07B0" w:rsidP="009C07B0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There are two </w:t>
      </w:r>
      <w:r w:rsidR="00CF1D8B">
        <w:rPr>
          <w:lang w:val="en-US"/>
        </w:rPr>
        <w:t>senders</w:t>
      </w:r>
      <w:r>
        <w:rPr>
          <w:lang w:val="en-US"/>
        </w:rPr>
        <w:t xml:space="preserve"> have access to send messages via queue, and one receiver to read </w:t>
      </w:r>
      <w:r w:rsidR="00CF1D8B">
        <w:rPr>
          <w:lang w:val="en-US"/>
        </w:rPr>
        <w:t>messages that successfully sent.</w:t>
      </w:r>
    </w:p>
    <w:p w14:paraId="0771F0F0" w14:textId="77B64A62" w:rsidR="00CF1D8B" w:rsidRDefault="00CF1D8B" w:rsidP="009C07B0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Two senders send message with timers with uniformly distribution random period that determines when sender tasks wake to send message and sleep again, similarly receiver task but with fixed period.</w:t>
      </w:r>
    </w:p>
    <w:p w14:paraId="76D5A55F" w14:textId="23B30B50" w:rsidR="00CF1D8B" w:rsidRDefault="00547E26" w:rsidP="00547E26">
      <w:pPr>
        <w:pStyle w:val="ListParagraph"/>
        <w:ind w:left="1910"/>
        <w:rPr>
          <w:lang w:val="en-US"/>
        </w:rPr>
      </w:pPr>
      <w:r>
        <w:rPr>
          <w:lang w:val="en-US"/>
        </w:rPr>
        <w:t>We used for random period generation this expression by knowing lower and upper limits</w:t>
      </w:r>
    </w:p>
    <w:p w14:paraId="37507C75" w14:textId="63673B1E" w:rsidR="00056981" w:rsidRPr="008F0922" w:rsidRDefault="00547E26" w:rsidP="00056981">
      <w:pPr>
        <w:pStyle w:val="ListParagraph"/>
        <w:ind w:left="1910"/>
        <w:rPr>
          <w:color w:val="4F81BD" w:themeColor="accent1"/>
          <w:lang w:val="en-US"/>
        </w:rPr>
      </w:pPr>
      <m:oMathPara>
        <m:oMath>
          <m:r>
            <w:rPr>
              <w:rFonts w:ascii="Cambria Math" w:hAnsi="Cambria Math"/>
              <w:color w:val="4F81BD" w:themeColor="accent1"/>
              <w:lang w:val="en-US"/>
            </w:rPr>
            <m:t>Random Period=Lower Limit+rand()%(Upper Limit-Lower Limit+1)</m:t>
          </m:r>
        </m:oMath>
      </m:oMathPara>
    </w:p>
    <w:p w14:paraId="0A53E26A" w14:textId="5E6F851D" w:rsidR="008F0922" w:rsidRPr="008F0922" w:rsidRDefault="002630A4" w:rsidP="00056981">
      <w:pPr>
        <w:pStyle w:val="ListParagraph"/>
        <w:ind w:left="1910"/>
        <w:rPr>
          <w:lang w:val="en-US"/>
        </w:rPr>
      </w:pPr>
      <w:r>
        <w:rPr>
          <w:lang w:val="en-US"/>
        </w:rPr>
        <w:t>a</w:t>
      </w:r>
      <w:r w:rsidR="008F0922" w:rsidRPr="008F0922">
        <w:rPr>
          <w:lang w:val="en-US"/>
        </w:rPr>
        <w:t xml:space="preserve">s we know modulus operator will return values from 0 to Upper Limit – Lower Limit by adding Lower Limit to this range will get range we want which is [Lower </w:t>
      </w:r>
      <w:proofErr w:type="gramStart"/>
      <w:r w:rsidR="008F0922" w:rsidRPr="008F0922">
        <w:rPr>
          <w:lang w:val="en-US"/>
        </w:rPr>
        <w:t>Limit :</w:t>
      </w:r>
      <w:proofErr w:type="gramEnd"/>
      <w:r w:rsidR="008F0922" w:rsidRPr="008F0922">
        <w:rPr>
          <w:lang w:val="en-US"/>
        </w:rPr>
        <w:t xml:space="preserve"> Upper Limit]</w:t>
      </w:r>
      <w:r w:rsidR="008F0922">
        <w:rPr>
          <w:lang w:val="en-US"/>
        </w:rPr>
        <w:t>.</w:t>
      </w:r>
    </w:p>
    <w:p w14:paraId="06EF35E1" w14:textId="7D46CDE4" w:rsidR="00547E26" w:rsidRDefault="00072A84" w:rsidP="009D6EB9">
      <w:pPr>
        <w:pStyle w:val="ListParagraph"/>
        <w:numPr>
          <w:ilvl w:val="0"/>
          <w:numId w:val="25"/>
        </w:numPr>
      </w:pPr>
      <w:r>
        <w:t>Using binary semaphores to protect shared resource</w:t>
      </w:r>
      <w:r w:rsidR="007B3C84">
        <w:t xml:space="preserve"> which are </w:t>
      </w:r>
    </w:p>
    <w:p w14:paraId="493F099E" w14:textId="3A641691" w:rsidR="007B3C84" w:rsidRDefault="007B3C84" w:rsidP="007B3C84">
      <w:pPr>
        <w:pStyle w:val="ListParagraph"/>
        <w:numPr>
          <w:ilvl w:val="0"/>
          <w:numId w:val="26"/>
        </w:numPr>
      </w:pPr>
      <w:r>
        <w:t xml:space="preserve">Total </w:t>
      </w:r>
      <w:proofErr w:type="spellStart"/>
      <w:proofErr w:type="gramStart"/>
      <w:r>
        <w:t>no.of</w:t>
      </w:r>
      <w:proofErr w:type="spellEnd"/>
      <w:proofErr w:type="gramEnd"/>
      <w:r>
        <w:t xml:space="preserve"> transmitted messages</w:t>
      </w:r>
    </w:p>
    <w:p w14:paraId="6EACDDFD" w14:textId="3AF35B42" w:rsidR="007B3C84" w:rsidRDefault="007B3C84" w:rsidP="007B3C84">
      <w:pPr>
        <w:pStyle w:val="ListParagraph"/>
        <w:numPr>
          <w:ilvl w:val="0"/>
          <w:numId w:val="26"/>
        </w:numPr>
      </w:pPr>
      <w:r>
        <w:t xml:space="preserve">Total </w:t>
      </w:r>
      <w:proofErr w:type="spellStart"/>
      <w:proofErr w:type="gramStart"/>
      <w:r>
        <w:t>no.of</w:t>
      </w:r>
      <w:proofErr w:type="spellEnd"/>
      <w:proofErr w:type="gramEnd"/>
      <w:r>
        <w:t xml:space="preserve"> blocked messages</w:t>
      </w:r>
    </w:p>
    <w:p w14:paraId="29AD91DA" w14:textId="2A754EB4" w:rsidR="007B3C84" w:rsidRDefault="007B3C84" w:rsidP="007B3C84">
      <w:pPr>
        <w:pStyle w:val="ListParagraph"/>
        <w:numPr>
          <w:ilvl w:val="0"/>
          <w:numId w:val="26"/>
        </w:numPr>
      </w:pPr>
      <w:r>
        <w:t xml:space="preserve">Total </w:t>
      </w:r>
      <w:proofErr w:type="spellStart"/>
      <w:proofErr w:type="gramStart"/>
      <w:r>
        <w:t>no.of</w:t>
      </w:r>
      <w:proofErr w:type="spellEnd"/>
      <w:proofErr w:type="gramEnd"/>
      <w:r>
        <w:t xml:space="preserve"> received messages</w:t>
      </w:r>
    </w:p>
    <w:p w14:paraId="3DC7B71C" w14:textId="12D50FF1" w:rsidR="004A0C01" w:rsidRDefault="004A0C01" w:rsidP="004A0C01">
      <w:pPr>
        <w:pStyle w:val="ListParagraph"/>
        <w:numPr>
          <w:ilvl w:val="0"/>
          <w:numId w:val="25"/>
        </w:numPr>
      </w:pPr>
      <w:r>
        <w:t xml:space="preserve">As we see in figure [1] which represents implementation of sender task, </w:t>
      </w:r>
      <w:r w:rsidR="00A1209E">
        <w:t xml:space="preserve">its function to send message “Time is XYZ”, where XYZ represent number of ticks, we used </w:t>
      </w:r>
      <w:proofErr w:type="spellStart"/>
      <w:r w:rsidR="00A1209E" w:rsidRPr="00A1209E">
        <w:rPr>
          <w:b/>
          <w:bCs/>
        </w:rPr>
        <w:t>xTaskGetTickCount</w:t>
      </w:r>
      <w:proofErr w:type="spellEnd"/>
      <w:r w:rsidR="00A1209E">
        <w:t xml:space="preserve"> to get it, then ask to take semaphore to able to send message to queue</w:t>
      </w:r>
      <w:r w:rsidR="003123D7">
        <w:t xml:space="preserve"> and give it access to update number of transmitted and blocked messages.</w:t>
      </w:r>
    </w:p>
    <w:p w14:paraId="6D4979C4" w14:textId="434EE5CF" w:rsidR="00A1209E" w:rsidRDefault="00A1209E" w:rsidP="00E77449">
      <w:pPr>
        <w:pStyle w:val="ListParagraph"/>
        <w:numPr>
          <w:ilvl w:val="0"/>
          <w:numId w:val="25"/>
        </w:numPr>
      </w:pPr>
      <w:r>
        <w:t>As we see in figure [2] which represents implementation of receiver task, its function to read message from queue by asking to take semaphore</w:t>
      </w:r>
      <w:r w:rsidR="003123D7">
        <w:t>, which give it access to update number of received messages.</w:t>
      </w:r>
    </w:p>
    <w:p w14:paraId="44D301CD" w14:textId="6DF8F9E0" w:rsidR="0087015F" w:rsidRDefault="0087015F" w:rsidP="0087015F">
      <w:pPr>
        <w:pStyle w:val="ListParagraph"/>
        <w:ind w:left="1910"/>
      </w:pPr>
    </w:p>
    <w:p w14:paraId="0396EF81" w14:textId="77777777" w:rsidR="0087015F" w:rsidRDefault="0087015F" w:rsidP="0087015F">
      <w:pPr>
        <w:pStyle w:val="ListParagraph"/>
        <w:ind w:left="1910"/>
      </w:pPr>
    </w:p>
    <w:p w14:paraId="257DBDAA" w14:textId="6DBD64E9" w:rsidR="00056981" w:rsidRDefault="00E412FA" w:rsidP="00056981"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B1B6B9B" wp14:editId="3D496F80">
                <wp:simplePos x="0" y="0"/>
                <wp:positionH relativeFrom="column">
                  <wp:posOffset>1543050</wp:posOffset>
                </wp:positionH>
                <wp:positionV relativeFrom="paragraph">
                  <wp:posOffset>1748155</wp:posOffset>
                </wp:positionV>
                <wp:extent cx="3575685" cy="635"/>
                <wp:effectExtent l="0" t="0" r="5715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9538E1" w14:textId="3606B685" w:rsidR="00E412FA" w:rsidRPr="00A86427" w:rsidRDefault="00127D68" w:rsidP="00E412FA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F</w:t>
                            </w:r>
                            <w:r w:rsidR="00E412FA" w:rsidRPr="00A86427">
                              <w:rPr>
                                <w:color w:val="808080" w:themeColor="background1" w:themeShade="80"/>
                              </w:rPr>
                              <w:t xml:space="preserve">igure </w:t>
                            </w:r>
                            <w:r w:rsidR="00E412FA" w:rsidRPr="00A86427">
                              <w:rPr>
                                <w:color w:val="808080" w:themeColor="background1" w:themeShade="80"/>
                              </w:rPr>
                              <w:fldChar w:fldCharType="begin"/>
                            </w:r>
                            <w:r w:rsidR="00E412FA" w:rsidRPr="00A86427">
                              <w:rPr>
                                <w:color w:val="808080" w:themeColor="background1" w:themeShade="80"/>
                              </w:rPr>
                              <w:instrText xml:space="preserve"> SEQ Figure \* ARABIC </w:instrText>
                            </w:r>
                            <w:r w:rsidR="00E412FA" w:rsidRPr="00A86427">
                              <w:rPr>
                                <w:color w:val="808080" w:themeColor="background1" w:themeShade="80"/>
                              </w:rPr>
                              <w:fldChar w:fldCharType="separate"/>
                            </w:r>
                            <w:r w:rsidR="00371406">
                              <w:rPr>
                                <w:noProof/>
                                <w:color w:val="808080" w:themeColor="background1" w:themeShade="80"/>
                              </w:rPr>
                              <w:t>1</w:t>
                            </w:r>
                            <w:r w:rsidR="00E412FA" w:rsidRPr="00A86427">
                              <w:rPr>
                                <w:color w:val="808080" w:themeColor="background1" w:themeShade="80"/>
                              </w:rPr>
                              <w:fldChar w:fldCharType="end"/>
                            </w:r>
                            <w:r w:rsidR="00E412FA" w:rsidRPr="00A86427">
                              <w:rPr>
                                <w:color w:val="808080" w:themeColor="background1" w:themeShade="80"/>
                              </w:rPr>
                              <w:t>: Sender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1B6B9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1.5pt;margin-top:137.65pt;width:281.55pt;height:.0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" stroked="f">
                <v:textbox style="mso-fit-shape-to-text:t" inset="0,0,0,0">
                  <w:txbxContent>
                    <w:p w14:paraId="249538E1" w14:textId="3606B685" w:rsidR="00E412FA" w:rsidRPr="00A86427" w:rsidRDefault="00127D68" w:rsidP="00E412FA">
                      <w:pPr>
                        <w:pStyle w:val="Caption"/>
                        <w:jc w:val="center"/>
                        <w:rPr>
                          <w:noProof/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F</w:t>
                      </w:r>
                      <w:r w:rsidR="00E412FA" w:rsidRPr="00A86427">
                        <w:rPr>
                          <w:color w:val="808080" w:themeColor="background1" w:themeShade="80"/>
                        </w:rPr>
                        <w:t xml:space="preserve">igure </w:t>
                      </w:r>
                      <w:r w:rsidR="00E412FA" w:rsidRPr="00A86427">
                        <w:rPr>
                          <w:color w:val="808080" w:themeColor="background1" w:themeShade="80"/>
                        </w:rPr>
                        <w:fldChar w:fldCharType="begin"/>
                      </w:r>
                      <w:r w:rsidR="00E412FA" w:rsidRPr="00A86427">
                        <w:rPr>
                          <w:color w:val="808080" w:themeColor="background1" w:themeShade="80"/>
                        </w:rPr>
                        <w:instrText xml:space="preserve"> SEQ Figure \* ARABIC </w:instrText>
                      </w:r>
                      <w:r w:rsidR="00E412FA" w:rsidRPr="00A86427">
                        <w:rPr>
                          <w:color w:val="808080" w:themeColor="background1" w:themeShade="80"/>
                        </w:rPr>
                        <w:fldChar w:fldCharType="separate"/>
                      </w:r>
                      <w:r w:rsidR="00371406">
                        <w:rPr>
                          <w:noProof/>
                          <w:color w:val="808080" w:themeColor="background1" w:themeShade="80"/>
                        </w:rPr>
                        <w:t>1</w:t>
                      </w:r>
                      <w:r w:rsidR="00E412FA" w:rsidRPr="00A86427">
                        <w:rPr>
                          <w:color w:val="808080" w:themeColor="background1" w:themeShade="80"/>
                        </w:rPr>
                        <w:fldChar w:fldCharType="end"/>
                      </w:r>
                      <w:r w:rsidR="00E412FA" w:rsidRPr="00A86427">
                        <w:rPr>
                          <w:color w:val="808080" w:themeColor="background1" w:themeShade="80"/>
                        </w:rPr>
                        <w:t>: Sender Task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5872" behindDoc="0" locked="0" layoutInCell="1" allowOverlap="1" wp14:anchorId="611001B0" wp14:editId="42B160D3">
            <wp:simplePos x="0" y="0"/>
            <wp:positionH relativeFrom="column">
              <wp:posOffset>1548130</wp:posOffset>
            </wp:positionH>
            <wp:positionV relativeFrom="paragraph">
              <wp:posOffset>25400</wp:posOffset>
            </wp:positionV>
            <wp:extent cx="3575714" cy="1665635"/>
            <wp:effectExtent l="19050" t="19050" r="24765" b="10795"/>
            <wp:wrapNone/>
            <wp:docPr id="107" name="Picture 10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714" cy="1665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2F4A1B" w14:textId="0E9D3F1C" w:rsidR="00056981" w:rsidRDefault="00056981" w:rsidP="00056981"/>
    <w:p w14:paraId="7229700B" w14:textId="67B34EDB" w:rsidR="00056981" w:rsidRDefault="00056981" w:rsidP="00056981"/>
    <w:p w14:paraId="61EE2631" w14:textId="3D946AA4" w:rsidR="00056981" w:rsidRDefault="00056981" w:rsidP="00056981"/>
    <w:p w14:paraId="04713E39" w14:textId="35CDA896" w:rsidR="00056981" w:rsidRDefault="00056981" w:rsidP="00056981"/>
    <w:p w14:paraId="731F2BB3" w14:textId="017BDA68" w:rsidR="00056981" w:rsidRDefault="00056981" w:rsidP="00056981"/>
    <w:p w14:paraId="5BEF006D" w14:textId="4302DEFD" w:rsidR="00056981" w:rsidRDefault="00056981" w:rsidP="00056981"/>
    <w:p w14:paraId="6BA649DD" w14:textId="186ABE21" w:rsidR="00056981" w:rsidRDefault="00056981" w:rsidP="00056981"/>
    <w:p w14:paraId="144CFE36" w14:textId="4835AC7C" w:rsidR="00056981" w:rsidRDefault="00056981" w:rsidP="00056981"/>
    <w:p w14:paraId="5309E842" w14:textId="05B6BA2A" w:rsidR="00056981" w:rsidRDefault="00E412FA" w:rsidP="00056981">
      <w:r>
        <w:rPr>
          <w:noProof/>
        </w:rPr>
        <w:drawing>
          <wp:anchor distT="0" distB="0" distL="114300" distR="114300" simplePos="0" relativeHeight="251864064" behindDoc="0" locked="0" layoutInCell="1" allowOverlap="1" wp14:anchorId="5BDEC4B2" wp14:editId="29DC67C7">
            <wp:simplePos x="0" y="0"/>
            <wp:positionH relativeFrom="column">
              <wp:posOffset>1689735</wp:posOffset>
            </wp:positionH>
            <wp:positionV relativeFrom="paragraph">
              <wp:posOffset>67310</wp:posOffset>
            </wp:positionV>
            <wp:extent cx="3277210" cy="2061995"/>
            <wp:effectExtent l="19050" t="19050" r="19050" b="14605"/>
            <wp:wrapNone/>
            <wp:docPr id="108" name="Picture 10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210" cy="2061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F5F8CA" w14:textId="4A565977" w:rsidR="00056981" w:rsidRDefault="00056981" w:rsidP="00056981"/>
    <w:p w14:paraId="6DB2FC46" w14:textId="068505AA" w:rsidR="00056981" w:rsidRDefault="00056981" w:rsidP="00056981"/>
    <w:p w14:paraId="38370487" w14:textId="31B58A9B" w:rsidR="00056981" w:rsidRDefault="00056981" w:rsidP="00056981"/>
    <w:p w14:paraId="1C9334CD" w14:textId="474ECA71" w:rsidR="00056981" w:rsidRDefault="00056981" w:rsidP="00056981"/>
    <w:p w14:paraId="57CAACAD" w14:textId="0A26326A" w:rsidR="00056981" w:rsidRDefault="00056981" w:rsidP="00056981"/>
    <w:p w14:paraId="1FBDA915" w14:textId="4A0C49DE" w:rsidR="00056981" w:rsidRDefault="00056981" w:rsidP="00056981"/>
    <w:p w14:paraId="547AAF2D" w14:textId="13E98618" w:rsidR="00056981" w:rsidRDefault="00056981" w:rsidP="00056981"/>
    <w:p w14:paraId="52FDB9F6" w14:textId="1F4AD077" w:rsidR="00056981" w:rsidRDefault="00056981" w:rsidP="00056981"/>
    <w:p w14:paraId="605E5BC6" w14:textId="62B8AADD" w:rsidR="00056981" w:rsidRDefault="00056981" w:rsidP="00056981"/>
    <w:p w14:paraId="054DF0D3" w14:textId="7668D2CA" w:rsidR="00056981" w:rsidRDefault="00E412FA" w:rsidP="00056981"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61ABD62" wp14:editId="45474F6D">
                <wp:simplePos x="0" y="0"/>
                <wp:positionH relativeFrom="column">
                  <wp:posOffset>1546225</wp:posOffset>
                </wp:positionH>
                <wp:positionV relativeFrom="paragraph">
                  <wp:posOffset>6985</wp:posOffset>
                </wp:positionV>
                <wp:extent cx="3575685" cy="635"/>
                <wp:effectExtent l="0" t="0" r="5715" b="635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5FBE08" w14:textId="2E24BD7C" w:rsidR="00E412FA" w:rsidRPr="00A86427" w:rsidRDefault="00127D68" w:rsidP="00E412FA">
                            <w:pPr>
                              <w:pStyle w:val="Caption"/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F</w:t>
                            </w:r>
                            <w:r w:rsidR="00E412FA" w:rsidRPr="00A86427">
                              <w:rPr>
                                <w:color w:val="808080" w:themeColor="background1" w:themeShade="80"/>
                              </w:rPr>
                              <w:t>igure 2: Receiver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ABD62" id="Text Box 109" o:spid="_x0000_s1027" type="#_x0000_t202" style="position:absolute;left:0;text-align:left;margin-left:121.75pt;margin-top:.55pt;width:281.55pt;height:.0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" stroked="f">
                <v:textbox style="mso-fit-shape-to-text:t" inset="0,0,0,0">
                  <w:txbxContent>
                    <w:p w14:paraId="4E5FBE08" w14:textId="2E24BD7C" w:rsidR="00E412FA" w:rsidRPr="00A86427" w:rsidRDefault="00127D68" w:rsidP="00E412FA">
                      <w:pPr>
                        <w:pStyle w:val="Caption"/>
                        <w:jc w:val="center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F</w:t>
                      </w:r>
                      <w:r w:rsidR="00E412FA" w:rsidRPr="00A86427">
                        <w:rPr>
                          <w:color w:val="808080" w:themeColor="background1" w:themeShade="80"/>
                        </w:rPr>
                        <w:t>igure 2: Receiver Task</w:t>
                      </w:r>
                    </w:p>
                  </w:txbxContent>
                </v:textbox>
              </v:shape>
            </w:pict>
          </mc:Fallback>
        </mc:AlternateContent>
      </w:r>
    </w:p>
    <w:p w14:paraId="514ECDF4" w14:textId="573FF78F" w:rsidR="00056981" w:rsidRDefault="00056981" w:rsidP="00056981"/>
    <w:p w14:paraId="4568815B" w14:textId="77777777" w:rsidR="00056981" w:rsidRDefault="00056981" w:rsidP="00056981"/>
    <w:p w14:paraId="2322CA29" w14:textId="0172717A" w:rsidR="007B3C84" w:rsidRPr="005A23CB" w:rsidRDefault="00A22843" w:rsidP="007B3C84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5A23CB">
        <w:rPr>
          <w:sz w:val="24"/>
          <w:szCs w:val="24"/>
        </w:rPr>
        <w:lastRenderedPageBreak/>
        <w:t>Following flow chart describe the sequence of the program</w:t>
      </w:r>
    </w:p>
    <w:p w14:paraId="1E78183C" w14:textId="77777777" w:rsidR="009F70A0" w:rsidRDefault="009F70A0" w:rsidP="009F70A0">
      <w:pPr>
        <w:pStyle w:val="ListParagraph"/>
        <w:ind w:left="1910"/>
      </w:pPr>
    </w:p>
    <w:p w14:paraId="63DA8474" w14:textId="130E145D" w:rsidR="00A22843" w:rsidRDefault="00A22843" w:rsidP="00A22843">
      <w:pPr>
        <w:pStyle w:val="ListParagraph"/>
        <w:ind w:left="1910"/>
      </w:pPr>
    </w:p>
    <w:p w14:paraId="3606C4A4" w14:textId="6C36A925" w:rsidR="001A4FC1" w:rsidRDefault="00BC42A9" w:rsidP="00A22843">
      <w:pPr>
        <w:pStyle w:val="ListParagraph"/>
        <w:ind w:left="19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CAA8055" wp14:editId="7316C98B">
                <wp:simplePos x="0" y="0"/>
                <wp:positionH relativeFrom="column">
                  <wp:posOffset>5215889</wp:posOffset>
                </wp:positionH>
                <wp:positionV relativeFrom="paragraph">
                  <wp:posOffset>97155</wp:posOffset>
                </wp:positionV>
                <wp:extent cx="1514475" cy="0"/>
                <wp:effectExtent l="0" t="0" r="0" b="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9BE645" id="Straight Connector 88" o:spid="_x0000_s1026" style="position:absolute;flip:x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0.7pt,7.65pt" to="529.9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" strokecolor="#4579b8 [304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9B36EBA" wp14:editId="4C3EC5C4">
                <wp:simplePos x="0" y="0"/>
                <wp:positionH relativeFrom="column">
                  <wp:posOffset>5216358</wp:posOffset>
                </wp:positionH>
                <wp:positionV relativeFrom="paragraph">
                  <wp:posOffset>101326</wp:posOffset>
                </wp:positionV>
                <wp:extent cx="8779" cy="302305"/>
                <wp:effectExtent l="57150" t="19050" r="48895" b="4064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79" cy="30230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7B12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9" o:spid="_x0000_s1026" type="#_x0000_t32" style="position:absolute;margin-left:410.75pt;margin-top:8pt;width:.7pt;height:23.8pt;flip:x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" strokecolor="#4579b8 [3044]" strokeweight="2.25pt">
                <v:stroke endarrow="block"/>
              </v:shape>
            </w:pict>
          </mc:Fallback>
        </mc:AlternateContent>
      </w:r>
      <w:r w:rsidR="00AA7D6E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87C8671" wp14:editId="1F35DC2D">
                <wp:simplePos x="0" y="0"/>
                <wp:positionH relativeFrom="column">
                  <wp:posOffset>6735170</wp:posOffset>
                </wp:positionH>
                <wp:positionV relativeFrom="paragraph">
                  <wp:posOffset>88454</wp:posOffset>
                </wp:positionV>
                <wp:extent cx="0" cy="5595582"/>
                <wp:effectExtent l="0" t="0" r="38100" b="2476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9558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D7D9E" id="Straight Connector 87" o:spid="_x0000_s1026" style="position:absolute;flip:y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0.35pt,6.95pt" to="530.35pt,4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" strokecolor="#4579b8 [3044]" strokeweight="1.5pt"/>
            </w:pict>
          </mc:Fallback>
        </mc:AlternateContent>
      </w:r>
      <w:r w:rsidR="004E61CD"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224B669F" wp14:editId="704C7A5E">
                <wp:simplePos x="0" y="0"/>
                <wp:positionH relativeFrom="column">
                  <wp:posOffset>1924196</wp:posOffset>
                </wp:positionH>
                <wp:positionV relativeFrom="paragraph">
                  <wp:posOffset>28309</wp:posOffset>
                </wp:positionV>
                <wp:extent cx="907458" cy="368473"/>
                <wp:effectExtent l="0" t="0" r="26035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58" cy="368473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89BCC" w14:textId="23222368" w:rsidR="00574020" w:rsidRPr="00574020" w:rsidRDefault="00574020" w:rsidP="005740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4B669F" id="Oval 6" o:spid="_x0000_s1028" style="position:absolute;left:0;text-align:left;margin-left:151.5pt;margin-top:2.25pt;width:71.45pt;height:29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" fillcolor="#c6d9f1 [671]" strokecolor="black [3200]" strokeweight="1.5pt">
                <v:textbox>
                  <w:txbxContent>
                    <w:p w14:paraId="05F89BCC" w14:textId="23222368" w:rsidR="00574020" w:rsidRPr="00574020" w:rsidRDefault="00574020" w:rsidP="005740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63D80797" w14:textId="67D15D26" w:rsidR="001A4FC1" w:rsidRDefault="001A4FC1" w:rsidP="00A22843">
      <w:pPr>
        <w:pStyle w:val="ListParagraph"/>
        <w:ind w:left="1910"/>
      </w:pPr>
    </w:p>
    <w:p w14:paraId="5A561CA4" w14:textId="41504453" w:rsidR="001A4FC1" w:rsidRDefault="004E61CD" w:rsidP="00A22843">
      <w:pPr>
        <w:pStyle w:val="ListParagraph"/>
        <w:ind w:left="19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4735346B" wp14:editId="40FF680D">
                <wp:simplePos x="0" y="0"/>
                <wp:positionH relativeFrom="column">
                  <wp:posOffset>2385323</wp:posOffset>
                </wp:positionH>
                <wp:positionV relativeFrom="paragraph">
                  <wp:posOffset>118964</wp:posOffset>
                </wp:positionV>
                <wp:extent cx="0" cy="294020"/>
                <wp:effectExtent l="57150" t="0" r="57150" b="488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02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E037D" id="Straight Arrow Connector 13" o:spid="_x0000_s1026" type="#_x0000_t32" style="position:absolute;margin-left:187.8pt;margin-top:9.35pt;width:0;height:23.15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" strokecolor="#4579b8 [3044]" strokeweight="2.25pt">
                <v:stroke endarrow="block"/>
              </v:shape>
            </w:pict>
          </mc:Fallback>
        </mc:AlternateContent>
      </w:r>
    </w:p>
    <w:p w14:paraId="697EF74D" w14:textId="011513F5" w:rsidR="001A4FC1" w:rsidRDefault="004E61CD" w:rsidP="00A22843">
      <w:pPr>
        <w:pStyle w:val="ListParagraph"/>
        <w:ind w:left="19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41DEE82" wp14:editId="214796F6">
                <wp:simplePos x="0" y="0"/>
                <wp:positionH relativeFrom="column">
                  <wp:posOffset>4124679</wp:posOffset>
                </wp:positionH>
                <wp:positionV relativeFrom="paragraph">
                  <wp:posOffset>14206</wp:posOffset>
                </wp:positionV>
                <wp:extent cx="2296633" cy="861238"/>
                <wp:effectExtent l="0" t="0" r="27940" b="15240"/>
                <wp:wrapNone/>
                <wp:docPr id="64" name="Flowchart: Dat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633" cy="861238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C790E" w14:textId="15210185" w:rsidR="00197C7C" w:rsidRPr="004E61CD" w:rsidRDefault="00197C7C" w:rsidP="00197C7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61C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Print Total Transmitted, Blocked, Received </w:t>
                            </w:r>
                            <w:r w:rsidR="004E61CD" w:rsidRPr="004E61C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DEE8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4" o:spid="_x0000_s1029" type="#_x0000_t111" style="position:absolute;left:0;text-align:left;margin-left:324.8pt;margin-top:1.1pt;width:180.85pt;height:67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" filled="f" strokecolor="#243f60 [1604]" strokeweight="2pt">
                <v:textbox>
                  <w:txbxContent>
                    <w:p w14:paraId="53BC790E" w14:textId="15210185" w:rsidR="00197C7C" w:rsidRPr="004E61CD" w:rsidRDefault="00197C7C" w:rsidP="00197C7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E61C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Print Total Transmitted, Blocked, Received </w:t>
                      </w:r>
                      <w:r w:rsidR="004E61CD" w:rsidRPr="004E61C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messages</w:t>
                      </w:r>
                    </w:p>
                  </w:txbxContent>
                </v:textbox>
              </v:shape>
            </w:pict>
          </mc:Fallback>
        </mc:AlternateContent>
      </w:r>
    </w:p>
    <w:p w14:paraId="6E430686" w14:textId="646FA8AB" w:rsidR="001A4FC1" w:rsidRDefault="004E61CD" w:rsidP="00A22843">
      <w:pPr>
        <w:pStyle w:val="ListParagraph"/>
        <w:ind w:left="19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12555AC2" wp14:editId="527725D8">
                <wp:simplePos x="0" y="0"/>
                <wp:positionH relativeFrom="column">
                  <wp:posOffset>1509580</wp:posOffset>
                </wp:positionH>
                <wp:positionV relativeFrom="paragraph">
                  <wp:posOffset>124562</wp:posOffset>
                </wp:positionV>
                <wp:extent cx="1740943" cy="452735"/>
                <wp:effectExtent l="0" t="0" r="12065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943" cy="4527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78EDE" w14:textId="105B9457" w:rsidR="00574020" w:rsidRPr="00574020" w:rsidRDefault="00574020" w:rsidP="0057402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Creation of Tasks, Timers, Queue, Semaphore 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55AC2" id="Rectangle 8" o:spid="_x0000_s1030" style="position:absolute;left:0;text-align:left;margin-left:118.85pt;margin-top:9.8pt;width:137.1pt;height:35.65pt;z-index:25152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" fillcolor="#fbd4b4 [1305]" strokecolor="black [3213]" strokeweight="2pt">
                <v:textbox>
                  <w:txbxContent>
                    <w:p w14:paraId="4A978EDE" w14:textId="105B9457" w:rsidR="00574020" w:rsidRPr="00574020" w:rsidRDefault="00574020" w:rsidP="0057402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Creation of Tasks, Timers, Queue, Semaphore ….</w:t>
                      </w:r>
                    </w:p>
                  </w:txbxContent>
                </v:textbox>
              </v:rect>
            </w:pict>
          </mc:Fallback>
        </mc:AlternateContent>
      </w:r>
    </w:p>
    <w:p w14:paraId="6247E2C0" w14:textId="0177605C" w:rsidR="001A4FC1" w:rsidRDefault="001A4FC1" w:rsidP="00A22843">
      <w:pPr>
        <w:pStyle w:val="ListParagraph"/>
        <w:ind w:left="1910"/>
      </w:pPr>
    </w:p>
    <w:p w14:paraId="03A7AAB1" w14:textId="05CB60C9" w:rsidR="001A4FC1" w:rsidRDefault="001A4FC1" w:rsidP="00A22843">
      <w:pPr>
        <w:pStyle w:val="ListParagraph"/>
        <w:ind w:left="1910"/>
      </w:pPr>
    </w:p>
    <w:p w14:paraId="483A90A3" w14:textId="7BEB9D28" w:rsidR="001A4FC1" w:rsidRDefault="001A4FC1" w:rsidP="00A22843">
      <w:pPr>
        <w:pStyle w:val="ListParagraph"/>
        <w:ind w:left="1910"/>
      </w:pPr>
    </w:p>
    <w:p w14:paraId="62BF4223" w14:textId="1FD1FB9F" w:rsidR="001A4FC1" w:rsidRDefault="004E61CD" w:rsidP="00A22843">
      <w:pPr>
        <w:pStyle w:val="ListParagraph"/>
        <w:ind w:left="19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6249CE37" wp14:editId="3FF3BE70">
                <wp:simplePos x="0" y="0"/>
                <wp:positionH relativeFrom="column">
                  <wp:posOffset>2385323</wp:posOffset>
                </wp:positionH>
                <wp:positionV relativeFrom="paragraph">
                  <wp:posOffset>40070</wp:posOffset>
                </wp:positionV>
                <wp:extent cx="0" cy="293992"/>
                <wp:effectExtent l="57150" t="0" r="5715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99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AAA34" id="Straight Arrow Connector 15" o:spid="_x0000_s1026" type="#_x0000_t32" style="position:absolute;margin-left:187.8pt;margin-top:3.15pt;width:0;height:23.15pt;z-index:25153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" strokecolor="#4579b8 [3044]" strokeweight="2.25pt">
                <v:stroke endarrow="block"/>
              </v:shape>
            </w:pict>
          </mc:Fallback>
        </mc:AlternateContent>
      </w:r>
    </w:p>
    <w:p w14:paraId="1A0CE48E" w14:textId="1E578BA1" w:rsidR="001A4FC1" w:rsidRDefault="004E61CD" w:rsidP="00A22843">
      <w:pPr>
        <w:pStyle w:val="ListParagraph"/>
        <w:ind w:left="19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BE36DA" wp14:editId="1A56475A">
                <wp:simplePos x="0" y="0"/>
                <wp:positionH relativeFrom="column">
                  <wp:posOffset>5194935</wp:posOffset>
                </wp:positionH>
                <wp:positionV relativeFrom="paragraph">
                  <wp:posOffset>26975</wp:posOffset>
                </wp:positionV>
                <wp:extent cx="4445" cy="235585"/>
                <wp:effectExtent l="57150" t="19050" r="52705" b="5016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3558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709B6" id="Straight Arrow Connector 70" o:spid="_x0000_s1026" type="#_x0000_t32" style="position:absolute;margin-left:409.05pt;margin-top:2.1pt;width:.35pt;height:18.5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" strokecolor="#4579b8 [3044]" strokeweight="2.25pt">
                <v:stroke endarrow="block"/>
              </v:shape>
            </w:pict>
          </mc:Fallback>
        </mc:AlternateContent>
      </w:r>
    </w:p>
    <w:p w14:paraId="16786659" w14:textId="41114F9C" w:rsidR="001A4FC1" w:rsidRDefault="004E61CD" w:rsidP="00A22843">
      <w:pPr>
        <w:pStyle w:val="ListParagraph"/>
        <w:ind w:left="19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02D1C97B" wp14:editId="265111F4">
                <wp:simplePos x="0" y="0"/>
                <wp:positionH relativeFrom="column">
                  <wp:posOffset>4284980</wp:posOffset>
                </wp:positionH>
                <wp:positionV relativeFrom="paragraph">
                  <wp:posOffset>138735</wp:posOffset>
                </wp:positionV>
                <wp:extent cx="1796415" cy="1233170"/>
                <wp:effectExtent l="0" t="0" r="13335" b="241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15" cy="12331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4DAAE" w14:textId="724976EE" w:rsidR="00197C7C" w:rsidRDefault="00197C7C" w:rsidP="00197C7C">
                            <w:pPr>
                              <w:ind w:left="476" w:firstLine="238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Transmitted =0</w:t>
                            </w:r>
                          </w:p>
                          <w:p w14:paraId="2AE3297D" w14:textId="7230F4B6" w:rsidR="00197C7C" w:rsidRDefault="00197C7C" w:rsidP="00197C7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Blocked = 0</w:t>
                            </w:r>
                          </w:p>
                          <w:p w14:paraId="2B40ADA0" w14:textId="67BB7680" w:rsidR="00197C7C" w:rsidRDefault="00197C7C" w:rsidP="00197C7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Received = 0</w:t>
                            </w:r>
                          </w:p>
                          <w:p w14:paraId="1DBE0164" w14:textId="4F7C0869" w:rsidR="00197C7C" w:rsidRDefault="00197C7C" w:rsidP="00197C7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Reset queue</w:t>
                            </w:r>
                          </w:p>
                          <w:p w14:paraId="645B889F" w14:textId="259606E6" w:rsidR="004E61CD" w:rsidRDefault="004E61CD" w:rsidP="00197C7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Configure Timers period</w:t>
                            </w:r>
                          </w:p>
                          <w:p w14:paraId="079362A0" w14:textId="77777777" w:rsidR="004E61CD" w:rsidRDefault="004E61CD" w:rsidP="00197C7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080A512" w14:textId="77777777" w:rsidR="00197C7C" w:rsidRDefault="00197C7C" w:rsidP="00197C7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9098E5B" w14:textId="77777777" w:rsidR="00197C7C" w:rsidRPr="00574020" w:rsidRDefault="00197C7C" w:rsidP="00197C7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1C97B" id="Rectangle 62" o:spid="_x0000_s1031" style="position:absolute;left:0;text-align:left;margin-left:337.4pt;margin-top:10.9pt;width:141.45pt;height:97.1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" fillcolor="#fbd4b4 [1305]" strokecolor="black [3213]" strokeweight="2pt">
                <v:textbox>
                  <w:txbxContent>
                    <w:p w14:paraId="22A4DAAE" w14:textId="724976EE" w:rsidR="00197C7C" w:rsidRDefault="00197C7C" w:rsidP="00197C7C">
                      <w:pPr>
                        <w:ind w:left="476" w:firstLine="238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Transmitted =0</w:t>
                      </w:r>
                    </w:p>
                    <w:p w14:paraId="2AE3297D" w14:textId="7230F4B6" w:rsidR="00197C7C" w:rsidRDefault="00197C7C" w:rsidP="00197C7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Blocked = 0</w:t>
                      </w:r>
                    </w:p>
                    <w:p w14:paraId="2B40ADA0" w14:textId="67BB7680" w:rsidR="00197C7C" w:rsidRDefault="00197C7C" w:rsidP="00197C7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Received = 0</w:t>
                      </w:r>
                    </w:p>
                    <w:p w14:paraId="1DBE0164" w14:textId="4F7C0869" w:rsidR="00197C7C" w:rsidRDefault="00197C7C" w:rsidP="00197C7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Reset queue</w:t>
                      </w:r>
                    </w:p>
                    <w:p w14:paraId="645B889F" w14:textId="259606E6" w:rsidR="004E61CD" w:rsidRDefault="004E61CD" w:rsidP="00197C7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Configure Timers period</w:t>
                      </w:r>
                    </w:p>
                    <w:p w14:paraId="079362A0" w14:textId="77777777" w:rsidR="004E61CD" w:rsidRDefault="004E61CD" w:rsidP="00197C7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5080A512" w14:textId="77777777" w:rsidR="00197C7C" w:rsidRDefault="00197C7C" w:rsidP="00197C7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59098E5B" w14:textId="77777777" w:rsidR="00197C7C" w:rsidRPr="00574020" w:rsidRDefault="00197C7C" w:rsidP="00197C7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38432" behindDoc="0" locked="0" layoutInCell="1" allowOverlap="1" wp14:anchorId="0DE7E4C5" wp14:editId="54629B53">
                <wp:simplePos x="0" y="0"/>
                <wp:positionH relativeFrom="column">
                  <wp:posOffset>1839147</wp:posOffset>
                </wp:positionH>
                <wp:positionV relativeFrom="paragraph">
                  <wp:posOffset>56300</wp:posOffset>
                </wp:positionV>
                <wp:extent cx="1088883" cy="989285"/>
                <wp:effectExtent l="0" t="0" r="16510" b="2095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8883" cy="989285"/>
                          <a:chOff x="0" y="0"/>
                          <a:chExt cx="1089190" cy="989479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79513" y="262393"/>
                            <a:ext cx="938253" cy="5009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F1AF348" w14:textId="77777777" w:rsidR="00132B23" w:rsidRDefault="00132B23" w:rsidP="00132B2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IS Creation</w:t>
                              </w:r>
                            </w:p>
                            <w:p w14:paraId="768D2E15" w14:textId="2A563E56" w:rsidR="00132B23" w:rsidRPr="00132B23" w:rsidRDefault="00132B23" w:rsidP="00132B2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OK?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Diamond 9"/>
                        <wps:cNvSpPr/>
                        <wps:spPr>
                          <a:xfrm>
                            <a:off x="0" y="0"/>
                            <a:ext cx="1089190" cy="989479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172E41" w14:textId="44A48964" w:rsidR="00132B23" w:rsidRPr="00132B23" w:rsidRDefault="00132B23" w:rsidP="00132B23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E7E4C5" id="Group 11" o:spid="_x0000_s1032" style="position:absolute;left:0;text-align:left;margin-left:144.8pt;margin-top:4.45pt;width:85.75pt;height:77.9pt;z-index:251538432" coordsize="10891,9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">
                <v:shape id="Text Box 10" o:spid="_x0000_s1033" type="#_x0000_t202" style="position:absolute;left:795;top:2623;width:9382;height:5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14:paraId="0F1AF348" w14:textId="77777777" w:rsidR="00132B23" w:rsidRDefault="00132B23" w:rsidP="00132B2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IS Creation</w:t>
                        </w:r>
                      </w:p>
                      <w:p w14:paraId="768D2E15" w14:textId="2A563E56" w:rsidR="00132B23" w:rsidRPr="00132B23" w:rsidRDefault="00132B23" w:rsidP="00132B2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OK?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9" o:spid="_x0000_s1034" type="#_x0000_t4" style="position:absolute;width:10891;height:9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" filled="f" strokecolor="#243f60 [1604]" strokeweight="2pt">
                  <v:textbox>
                    <w:txbxContent>
                      <w:p w14:paraId="37172E41" w14:textId="44A48964" w:rsidR="00132B23" w:rsidRPr="00132B23" w:rsidRDefault="00132B23" w:rsidP="00132B23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5FD8D24" w14:textId="2B701F4E" w:rsidR="001A4FC1" w:rsidRDefault="00AA7D6E" w:rsidP="00A22843">
      <w:pPr>
        <w:pStyle w:val="ListParagraph"/>
        <w:ind w:left="19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C66163F" wp14:editId="166E622D">
                <wp:simplePos x="0" y="0"/>
                <wp:positionH relativeFrom="column">
                  <wp:posOffset>-19685</wp:posOffset>
                </wp:positionH>
                <wp:positionV relativeFrom="paragraph">
                  <wp:posOffset>121920</wp:posOffset>
                </wp:positionV>
                <wp:extent cx="1590040" cy="612140"/>
                <wp:effectExtent l="0" t="0" r="10160" b="16510"/>
                <wp:wrapNone/>
                <wp:docPr id="81" name="Flowchart: Dat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040" cy="612140"/>
                        </a:xfrm>
                        <a:prstGeom prst="flowChartInputOutpu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D6BA2" w14:textId="3730D5C1" w:rsidR="00C71C62" w:rsidRPr="00C71C62" w:rsidRDefault="00C71C62" w:rsidP="00197C7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71C62">
                              <w:rPr>
                                <w:color w:val="000000" w:themeColor="text1"/>
                                <w:lang w:val="en-US"/>
                              </w:rPr>
                              <w:t>Print “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Error”</w:t>
                            </w:r>
                            <w:r w:rsidRPr="00C71C62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6163F" id="Flowchart: Data 81" o:spid="_x0000_s1035" type="#_x0000_t111" style="position:absolute;left:0;text-align:left;margin-left:-1.55pt;margin-top:9.6pt;width:125.2pt;height:48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" fillcolor="#ccc0d9 [1303]" strokecolor="#243f60 [1604]" strokeweight="2pt">
                <v:textbox>
                  <w:txbxContent>
                    <w:p w14:paraId="7F9D6BA2" w14:textId="3730D5C1" w:rsidR="00C71C62" w:rsidRPr="00C71C62" w:rsidRDefault="00C71C62" w:rsidP="00197C7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71C62">
                        <w:rPr>
                          <w:color w:val="000000" w:themeColor="text1"/>
                          <w:lang w:val="en-US"/>
                        </w:rPr>
                        <w:t>Print “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Error”</w:t>
                      </w:r>
                      <w:r w:rsidRPr="00C71C62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0F4644E" w14:textId="7026631E" w:rsidR="001A4FC1" w:rsidRDefault="004E61CD" w:rsidP="00A22843">
      <w:pPr>
        <w:pStyle w:val="ListParagraph"/>
        <w:ind w:left="19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60608" behindDoc="0" locked="0" layoutInCell="1" allowOverlap="1" wp14:anchorId="769E8931" wp14:editId="5DE0E8C8">
                <wp:simplePos x="0" y="0"/>
                <wp:positionH relativeFrom="column">
                  <wp:posOffset>1488318</wp:posOffset>
                </wp:positionH>
                <wp:positionV relativeFrom="paragraph">
                  <wp:posOffset>8738</wp:posOffset>
                </wp:positionV>
                <wp:extent cx="418542" cy="232002"/>
                <wp:effectExtent l="0" t="0" r="63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542" cy="232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0B3D1B" w14:textId="11303424" w:rsidR="00760E0F" w:rsidRPr="00760E0F" w:rsidRDefault="00760E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E8931" id="Text Box 17" o:spid="_x0000_s1036" type="#_x0000_t202" style="position:absolute;left:0;text-align:left;margin-left:117.2pt;margin-top:.7pt;width:32.95pt;height:18.25pt;z-index:25146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" fillcolor="white [3201]" stroked="f" strokeweight=".5pt">
                <v:textbox>
                  <w:txbxContent>
                    <w:p w14:paraId="290B3D1B" w14:textId="11303424" w:rsidR="00760E0F" w:rsidRPr="00760E0F" w:rsidRDefault="00760E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0FB7A6F7" w14:textId="0BB57AD3" w:rsidR="001A4FC1" w:rsidRDefault="00CA7ED6" w:rsidP="00A22843">
      <w:pPr>
        <w:pStyle w:val="ListParagraph"/>
        <w:ind w:left="19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40128" behindDoc="0" locked="0" layoutInCell="1" allowOverlap="1" wp14:anchorId="0549FDCE" wp14:editId="40F95514">
                <wp:simplePos x="0" y="0"/>
                <wp:positionH relativeFrom="column">
                  <wp:posOffset>3316974</wp:posOffset>
                </wp:positionH>
                <wp:positionV relativeFrom="paragraph">
                  <wp:posOffset>66853</wp:posOffset>
                </wp:positionV>
                <wp:extent cx="1579716" cy="278130"/>
                <wp:effectExtent l="2858" t="0" r="4762" b="4763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79716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1AD8FE" w14:textId="20033741" w:rsidR="00F87A6C" w:rsidRPr="00F87A6C" w:rsidRDefault="00F56FE1">
                            <w:pP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shd w:val="clear" w:color="auto" w:fill="E8F2FE"/>
                                <w:lang w:val="en-US" w:eastAsia="en-US"/>
                              </w:rPr>
                            </w:pPr>
                            <w:r w:rsidRPr="00CA7ED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shd w:val="clear" w:color="auto" w:fill="E8F2FE"/>
                                <w:lang w:val="en-US" w:eastAsia="en-US"/>
                              </w:rPr>
                              <w:t>Reset</w:t>
                            </w:r>
                            <w:r w:rsidRPr="006215B9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shd w:val="clear" w:color="auto" w:fill="E8F2F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CA7ED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shd w:val="clear" w:color="auto" w:fill="E8F2FE"/>
                                <w:lang w:val="en-US" w:eastAsia="en-US"/>
                              </w:rPr>
                              <w:t>Function</w:t>
                            </w:r>
                            <w:r w:rsidR="00F87A6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shd w:val="clear" w:color="auto" w:fill="E8F2FE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="00F87A6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shd w:val="clear" w:color="auto" w:fill="E8F2FE"/>
                                <w:lang w:val="en-US" w:eastAsia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49FDCE" id="Text Box 92" o:spid="_x0000_s1037" type="#_x0000_t202" style="position:absolute;left:0;text-align:left;margin-left:261.2pt;margin-top:5.25pt;width:124.4pt;height:21.9pt;rotation:-90;z-index:251440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" fillcolor="white [3201]" stroked="f" strokeweight=".5pt">
                <v:textbox>
                  <w:txbxContent>
                    <w:p w14:paraId="0B1AD8FE" w14:textId="20033741" w:rsidR="00F87A6C" w:rsidRPr="00F87A6C" w:rsidRDefault="00F56FE1">
                      <w:pP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shd w:val="clear" w:color="auto" w:fill="E8F2FE"/>
                          <w:lang w:val="en-US" w:eastAsia="en-US"/>
                        </w:rPr>
                      </w:pPr>
                      <w:r w:rsidRPr="00CA7ED6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shd w:val="clear" w:color="auto" w:fill="E8F2FE"/>
                          <w:lang w:val="en-US" w:eastAsia="en-US"/>
                        </w:rPr>
                        <w:t>Reset</w:t>
                      </w:r>
                      <w:r w:rsidRPr="006215B9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shd w:val="clear" w:color="auto" w:fill="E8F2FE"/>
                          <w:lang w:val="en-US" w:eastAsia="en-US"/>
                        </w:rPr>
                        <w:t xml:space="preserve"> </w:t>
                      </w:r>
                      <w:proofErr w:type="gramStart"/>
                      <w:r w:rsidRPr="00CA7ED6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shd w:val="clear" w:color="auto" w:fill="E8F2FE"/>
                          <w:lang w:val="en-US" w:eastAsia="en-US"/>
                        </w:rPr>
                        <w:t>Function</w:t>
                      </w:r>
                      <w:r w:rsidR="00F87A6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shd w:val="clear" w:color="auto" w:fill="E8F2FE"/>
                          <w:lang w:val="en-US" w:eastAsia="en-US"/>
                        </w:rPr>
                        <w:t>(</w:t>
                      </w:r>
                      <w:proofErr w:type="gramEnd"/>
                      <w:r w:rsidR="00F87A6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shd w:val="clear" w:color="auto" w:fill="E8F2FE"/>
                          <w:lang w:val="en-US" w:eastAsia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E61CD">
        <w:rPr>
          <w:noProof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5B9F8117" wp14:editId="0961AF61">
                <wp:simplePos x="0" y="0"/>
                <wp:positionH relativeFrom="column">
                  <wp:posOffset>1464841</wp:posOffset>
                </wp:positionH>
                <wp:positionV relativeFrom="paragraph">
                  <wp:posOffset>108997</wp:posOffset>
                </wp:positionV>
                <wp:extent cx="324471" cy="0"/>
                <wp:effectExtent l="19050" t="76200" r="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471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644D4" id="Straight Arrow Connector 16" o:spid="_x0000_s1026" type="#_x0000_t32" style="position:absolute;margin-left:115.35pt;margin-top:8.6pt;width:25.55pt;height:0;flip:x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" strokecolor="#4579b8 [3044]" strokeweight="2.25pt">
                <v:stroke endarrow="block"/>
              </v:shape>
            </w:pict>
          </mc:Fallback>
        </mc:AlternateContent>
      </w:r>
    </w:p>
    <w:p w14:paraId="2466AFEB" w14:textId="6B8AFBA7" w:rsidR="001A4FC1" w:rsidRDefault="001A4FC1" w:rsidP="00A22843">
      <w:pPr>
        <w:pStyle w:val="ListParagraph"/>
        <w:ind w:left="1910"/>
      </w:pPr>
    </w:p>
    <w:p w14:paraId="10EC73ED" w14:textId="049A0244" w:rsidR="001A4FC1" w:rsidRDefault="001A4FC1" w:rsidP="00A22843">
      <w:pPr>
        <w:pStyle w:val="ListParagraph"/>
        <w:ind w:left="1910"/>
      </w:pPr>
    </w:p>
    <w:p w14:paraId="4A24CD2C" w14:textId="25B78983" w:rsidR="001A4FC1" w:rsidRDefault="00F56FE1" w:rsidP="00A22843">
      <w:pPr>
        <w:pStyle w:val="ListParagraph"/>
        <w:ind w:left="19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49344" behindDoc="0" locked="0" layoutInCell="1" allowOverlap="1" wp14:anchorId="6E6DC705" wp14:editId="18D0D726">
                <wp:simplePos x="0" y="0"/>
                <wp:positionH relativeFrom="column">
                  <wp:posOffset>2497219</wp:posOffset>
                </wp:positionH>
                <wp:positionV relativeFrom="paragraph">
                  <wp:posOffset>46340</wp:posOffset>
                </wp:positionV>
                <wp:extent cx="429895" cy="245110"/>
                <wp:effectExtent l="0" t="0" r="8255" b="254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9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88AE2C" w14:textId="77777777" w:rsidR="00F56FE1" w:rsidRPr="00760E0F" w:rsidRDefault="00F56F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DC705" id="Text Box 90" o:spid="_x0000_s1038" type="#_x0000_t202" style="position:absolute;left:0;text-align:left;margin-left:196.65pt;margin-top:3.65pt;width:33.85pt;height:19.3pt;z-index:25144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" fillcolor="white [3201]" stroked="f" strokeweight=".5pt">
                <v:textbox>
                  <w:txbxContent>
                    <w:p w14:paraId="4988AE2C" w14:textId="77777777" w:rsidR="00F56FE1" w:rsidRPr="00760E0F" w:rsidRDefault="00F56F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A7D6E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987A67C" wp14:editId="6D632650">
                <wp:simplePos x="0" y="0"/>
                <wp:positionH relativeFrom="column">
                  <wp:posOffset>621665</wp:posOffset>
                </wp:positionH>
                <wp:positionV relativeFrom="paragraph">
                  <wp:posOffset>33985</wp:posOffset>
                </wp:positionV>
                <wp:extent cx="4445" cy="235585"/>
                <wp:effectExtent l="57150" t="19050" r="52705" b="5016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3558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E40E9" id="Straight Arrow Connector 83" o:spid="_x0000_s1026" type="#_x0000_t32" style="position:absolute;margin-left:48.95pt;margin-top:2.7pt;width:.35pt;height:18.55pt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" strokecolor="#4579b8 [3044]" strokeweight="2.25pt">
                <v:stroke endarrow="block"/>
              </v:shape>
            </w:pict>
          </mc:Fallback>
        </mc:AlternateContent>
      </w:r>
    </w:p>
    <w:p w14:paraId="2782E65F" w14:textId="64BEC168" w:rsidR="001A4FC1" w:rsidRDefault="00AA7D6E" w:rsidP="00A22843">
      <w:pPr>
        <w:pStyle w:val="ListParagraph"/>
        <w:ind w:left="19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6989F17" wp14:editId="1B54F481">
                <wp:simplePos x="0" y="0"/>
                <wp:positionH relativeFrom="column">
                  <wp:posOffset>152400</wp:posOffset>
                </wp:positionH>
                <wp:positionV relativeFrom="paragraph">
                  <wp:posOffset>149860</wp:posOffset>
                </wp:positionV>
                <wp:extent cx="907415" cy="368300"/>
                <wp:effectExtent l="0" t="0" r="26035" b="1270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3683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29314" w14:textId="1F28B01E" w:rsidR="00AA7D6E" w:rsidRPr="00574020" w:rsidRDefault="00AA7D6E" w:rsidP="005740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989F17" id="Oval 82" o:spid="_x0000_s1039" style="position:absolute;left:0;text-align:left;margin-left:12pt;margin-top:11.8pt;width:71.45pt;height:2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" fillcolor="#c6d9f1 [671]" strokecolor="black [3200]" strokeweight="1.5pt">
                <v:textbox>
                  <w:txbxContent>
                    <w:p w14:paraId="61629314" w14:textId="1F28B01E" w:rsidR="00AA7D6E" w:rsidRPr="00574020" w:rsidRDefault="00AA7D6E" w:rsidP="005740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4E61CD">
        <w:rPr>
          <w:noProof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4E8A9127" wp14:editId="17AE57DB">
                <wp:simplePos x="0" y="0"/>
                <wp:positionH relativeFrom="column">
                  <wp:posOffset>2385323</wp:posOffset>
                </wp:positionH>
                <wp:positionV relativeFrom="paragraph">
                  <wp:posOffset>73679</wp:posOffset>
                </wp:positionV>
                <wp:extent cx="4852" cy="235883"/>
                <wp:effectExtent l="57150" t="19050" r="52705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2" cy="23588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E79AD" id="Straight Arrow Connector 19" o:spid="_x0000_s1026" type="#_x0000_t32" style="position:absolute;margin-left:187.8pt;margin-top:5.8pt;width:.4pt;height:18.55pt;flip:x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" strokecolor="#4579b8 [3044]" strokeweight="2.25pt">
                <v:stroke endarrow="block"/>
              </v:shape>
            </w:pict>
          </mc:Fallback>
        </mc:AlternateContent>
      </w:r>
    </w:p>
    <w:p w14:paraId="3AB625CB" w14:textId="5338E32A" w:rsidR="001A4FC1" w:rsidRDefault="00AA7D6E" w:rsidP="00A22843">
      <w:pPr>
        <w:pStyle w:val="ListParagraph"/>
        <w:ind w:left="19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 wp14:anchorId="7806A786" wp14:editId="7CFDBA2A">
                <wp:simplePos x="0" y="0"/>
                <wp:positionH relativeFrom="column">
                  <wp:posOffset>1196035</wp:posOffset>
                </wp:positionH>
                <wp:positionV relativeFrom="paragraph">
                  <wp:posOffset>9829</wp:posOffset>
                </wp:positionV>
                <wp:extent cx="0" cy="3035808"/>
                <wp:effectExtent l="0" t="0" r="38100" b="127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3580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64830" id="Straight Connector 31" o:spid="_x0000_s1026" style="position:absolute;flip:y;z-index:251496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4.2pt,.75pt" to="94.2pt,2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" strokecolor="#4579b8 [304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 wp14:anchorId="1FBFFE6B" wp14:editId="74671FF2">
                <wp:simplePos x="0" y="0"/>
                <wp:positionH relativeFrom="column">
                  <wp:posOffset>1196034</wp:posOffset>
                </wp:positionH>
                <wp:positionV relativeFrom="paragraph">
                  <wp:posOffset>9830</wp:posOffset>
                </wp:positionV>
                <wp:extent cx="1112215" cy="6223"/>
                <wp:effectExtent l="0" t="57150" r="31115" b="8953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215" cy="622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A4475" id="Straight Arrow Connector 33" o:spid="_x0000_s1026" type="#_x0000_t32" style="position:absolute;margin-left:94.2pt;margin-top:.75pt;width:87.6pt;height:.5pt;z-index: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" strokecolor="#4579b8 [3044]" strokeweight="1.5pt">
                <v:stroke endarrow="block"/>
              </v:shape>
            </w:pict>
          </mc:Fallback>
        </mc:AlternateContent>
      </w:r>
      <w:r w:rsidR="00E46B70"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32FF360A" wp14:editId="334181A6">
                <wp:simplePos x="0" y="0"/>
                <wp:positionH relativeFrom="column">
                  <wp:posOffset>2439394</wp:posOffset>
                </wp:positionH>
                <wp:positionV relativeFrom="paragraph">
                  <wp:posOffset>17808</wp:posOffset>
                </wp:positionV>
                <wp:extent cx="2205438" cy="933615"/>
                <wp:effectExtent l="38100" t="76200" r="23495" b="1905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5438" cy="933615"/>
                          <a:chOff x="0" y="0"/>
                          <a:chExt cx="2205438" cy="933615"/>
                        </a:xfrm>
                      </wpg:grpSpPr>
                      <wps:wsp>
                        <wps:cNvPr id="77" name="Straight Connector 77"/>
                        <wps:cNvCnPr/>
                        <wps:spPr>
                          <a:xfrm flipH="1">
                            <a:off x="1289768" y="933615"/>
                            <a:ext cx="91567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 flipV="1">
                            <a:off x="1289768" y="11264"/>
                            <a:ext cx="0" cy="915476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Arrow Connector 79"/>
                        <wps:cNvCnPr/>
                        <wps:spPr>
                          <a:xfrm flipH="1" flipV="1">
                            <a:off x="0" y="0"/>
                            <a:ext cx="1278890" cy="1143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E4F7F0" id="Group 80" o:spid="_x0000_s1026" style="position:absolute;margin-left:192.1pt;margin-top:1.4pt;width:173.65pt;height:73.5pt;z-index:251761664" coordsize="22054,9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">
                <v:line id="Straight Connector 77" o:spid="_x0000_s1027" style="position:absolute;flip:x;visibility:visible;mso-wrap-style:square" from="12897,9336" to="22054,9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" strokecolor="#4579b8 [3044]" strokeweight="1.5pt"/>
                <v:line id="Straight Connector 78" o:spid="_x0000_s1028" style="position:absolute;flip:y;visibility:visible;mso-wrap-style:square" from="12897,112" to="12897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" strokecolor="#4579b8 [3044]" strokeweight="1.5pt"/>
                <v:shape id="Straight Arrow Connector 79" o:spid="_x0000_s1029" type="#_x0000_t32" style="position:absolute;width:12788;height:11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" strokecolor="#4579b8 [3044]" strokeweight="1.5pt">
                  <v:stroke endarrow="block"/>
                </v:shape>
              </v:group>
            </w:pict>
          </mc:Fallback>
        </mc:AlternateContent>
      </w:r>
    </w:p>
    <w:p w14:paraId="14D4BA00" w14:textId="1375E9FB" w:rsidR="001A4FC1" w:rsidRDefault="004E61CD" w:rsidP="00A22843">
      <w:pPr>
        <w:pStyle w:val="ListParagraph"/>
        <w:ind w:left="19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AA5ECFC" wp14:editId="234FFEC1">
                <wp:simplePos x="0" y="0"/>
                <wp:positionH relativeFrom="column">
                  <wp:posOffset>5185187</wp:posOffset>
                </wp:positionH>
                <wp:positionV relativeFrom="paragraph">
                  <wp:posOffset>87630</wp:posOffset>
                </wp:positionV>
                <wp:extent cx="4445" cy="235585"/>
                <wp:effectExtent l="57150" t="19050" r="52705" b="5016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3558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661FE" id="Straight Arrow Connector 71" o:spid="_x0000_s1026" type="#_x0000_t32" style="position:absolute;margin-left:408.3pt;margin-top:6.9pt;width:.35pt;height:18.5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" strokecolor="#4579b8 [3044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59815375" wp14:editId="685C5726">
                <wp:simplePos x="0" y="0"/>
                <wp:positionH relativeFrom="column">
                  <wp:posOffset>1488318</wp:posOffset>
                </wp:positionH>
                <wp:positionV relativeFrom="paragraph">
                  <wp:posOffset>49595</wp:posOffset>
                </wp:positionV>
                <wp:extent cx="1780308" cy="511152"/>
                <wp:effectExtent l="0" t="0" r="10795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308" cy="51115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E19EE" w14:textId="6EFA8612" w:rsidR="007E367A" w:rsidRDefault="007E367A" w:rsidP="0057402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Sender Tasks sleep</w:t>
                            </w:r>
                          </w:p>
                          <w:p w14:paraId="1BF641CC" w14:textId="5E44CF2A" w:rsidR="007E367A" w:rsidRPr="00574020" w:rsidRDefault="007E367A" w:rsidP="0057402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Receiver Task sleep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815375" id="Rectangle 20" o:spid="_x0000_s1040" style="position:absolute;left:0;text-align:left;margin-left:117.2pt;margin-top:3.9pt;width:140.2pt;height:40.25pt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" fillcolor="#fbd4b4 [1305]" strokecolor="black [3213]" strokeweight="1.5pt">
                <v:textbox>
                  <w:txbxContent>
                    <w:p w14:paraId="14CE19EE" w14:textId="6EFA8612" w:rsidR="007E367A" w:rsidRDefault="007E367A" w:rsidP="0057402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Sender Tasks sleep</w:t>
                      </w:r>
                    </w:p>
                    <w:p w14:paraId="1BF641CC" w14:textId="5E44CF2A" w:rsidR="007E367A" w:rsidRPr="00574020" w:rsidRDefault="007E367A" w:rsidP="0057402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Receiver Task sleep</w:t>
                      </w:r>
                    </w:p>
                  </w:txbxContent>
                </v:textbox>
              </v:rect>
            </w:pict>
          </mc:Fallback>
        </mc:AlternateContent>
      </w:r>
    </w:p>
    <w:p w14:paraId="02E205C0" w14:textId="6D4D6493" w:rsidR="001A4FC1" w:rsidRDefault="001A4FC1" w:rsidP="00A22843">
      <w:pPr>
        <w:pStyle w:val="ListParagraph"/>
        <w:ind w:left="1910"/>
      </w:pPr>
    </w:p>
    <w:p w14:paraId="60ADDCA5" w14:textId="77EE0F09" w:rsidR="003C2A4E" w:rsidRDefault="004E61CD" w:rsidP="00A22843">
      <w:pPr>
        <w:pStyle w:val="ListParagraph"/>
        <w:ind w:left="19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BDC0D73" wp14:editId="2DEC7FAB">
                <wp:simplePos x="0" y="0"/>
                <wp:positionH relativeFrom="column">
                  <wp:posOffset>4689475</wp:posOffset>
                </wp:positionH>
                <wp:positionV relativeFrom="paragraph">
                  <wp:posOffset>57480</wp:posOffset>
                </wp:positionV>
                <wp:extent cx="1001395" cy="909955"/>
                <wp:effectExtent l="0" t="0" r="27305" b="23495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1395" cy="909955"/>
                          <a:chOff x="0" y="0"/>
                          <a:chExt cx="1001395" cy="909955"/>
                        </a:xfrm>
                      </wpg:grpSpPr>
                      <wps:wsp>
                        <wps:cNvPr id="66" name="Text Box 66"/>
                        <wps:cNvSpPr txBox="1"/>
                        <wps:spPr>
                          <a:xfrm>
                            <a:off x="7952" y="222636"/>
                            <a:ext cx="965835" cy="4864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225D334" w14:textId="0DB2CB09" w:rsidR="004E61CD" w:rsidRPr="006D3ACA" w:rsidRDefault="004E61CD" w:rsidP="00D732B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D3ACA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IS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no.of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iteration &lt;= 6</w:t>
                              </w:r>
                              <w:r w:rsidRPr="006D3ACA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Diamond 67"/>
                        <wps:cNvSpPr/>
                        <wps:spPr>
                          <a:xfrm>
                            <a:off x="0" y="0"/>
                            <a:ext cx="1001395" cy="909955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242B11" w14:textId="77777777" w:rsidR="004E61CD" w:rsidRPr="00132B23" w:rsidRDefault="004E61CD" w:rsidP="00132B23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C0D73" id="Group 68" o:spid="_x0000_s1041" style="position:absolute;left:0;text-align:left;margin-left:369.25pt;margin-top:4.55pt;width:78.85pt;height:71.65pt;z-index:251660288;mso-width-relative:margin;mso-height-relative:margin" coordsize="10013,9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">
                <v:shape id="Text Box 66" o:spid="_x0000_s1042" type="#_x0000_t202" style="position:absolute;left:79;top:2226;width:9658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  <v:textbox>
                    <w:txbxContent>
                      <w:p w14:paraId="0225D334" w14:textId="0DB2CB09" w:rsidR="004E61CD" w:rsidRPr="006D3ACA" w:rsidRDefault="004E61CD" w:rsidP="00D732BB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D3ACA">
                          <w:rPr>
                            <w:sz w:val="18"/>
                            <w:szCs w:val="18"/>
                            <w:lang w:val="en-US"/>
                          </w:rPr>
                          <w:t>IS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no.of</w:t>
                        </w:r>
                        <w:proofErr w:type="spellEnd"/>
                        <w:proofErr w:type="gramEnd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 iteration &lt;= 6</w:t>
                        </w:r>
                        <w:r w:rsidRPr="006D3ACA">
                          <w:rPr>
                            <w:sz w:val="18"/>
                            <w:szCs w:val="18"/>
                            <w:lang w:val="en-US"/>
                          </w:rPr>
                          <w:t>?</w:t>
                        </w:r>
                      </w:p>
                    </w:txbxContent>
                  </v:textbox>
                </v:shape>
                <v:shape id="Diamond 67" o:spid="_x0000_s1043" type="#_x0000_t4" style="position:absolute;width:10013;height:9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" filled="f" strokecolor="#243f60 [1604]" strokeweight="2pt">
                  <v:textbox>
                    <w:txbxContent>
                      <w:p w14:paraId="00242B11" w14:textId="77777777" w:rsidR="004E61CD" w:rsidRPr="00132B23" w:rsidRDefault="004E61CD" w:rsidP="00132B23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E618E16" w14:textId="4FF847BD" w:rsidR="003C2A4E" w:rsidRDefault="00E46B70" w:rsidP="00A22843">
      <w:pPr>
        <w:pStyle w:val="ListParagraph"/>
        <w:ind w:left="19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29A3297" wp14:editId="0DDAA8B6">
                <wp:simplePos x="0" y="0"/>
                <wp:positionH relativeFrom="column">
                  <wp:posOffset>4206240</wp:posOffset>
                </wp:positionH>
                <wp:positionV relativeFrom="paragraph">
                  <wp:posOffset>134620</wp:posOffset>
                </wp:positionV>
                <wp:extent cx="429895" cy="245110"/>
                <wp:effectExtent l="0" t="0" r="8255" b="254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9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2A6241" w14:textId="77777777" w:rsidR="00E46B70" w:rsidRPr="00760E0F" w:rsidRDefault="00E46B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A3297" id="Text Box 74" o:spid="_x0000_s1044" type="#_x0000_t202" style="position:absolute;left:0;text-align:left;margin-left:331.2pt;margin-top:10.6pt;width:33.85pt;height:19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" fillcolor="white [3201]" stroked="f" strokeweight=".5pt">
                <v:textbox>
                  <w:txbxContent>
                    <w:p w14:paraId="532A6241" w14:textId="77777777" w:rsidR="00E46B70" w:rsidRPr="00760E0F" w:rsidRDefault="00E46B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1513ED4A" w14:textId="25812870" w:rsidR="003C2A4E" w:rsidRDefault="004E61CD" w:rsidP="00A22843">
      <w:pPr>
        <w:pStyle w:val="ListParagraph"/>
        <w:ind w:left="19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7B9906BA" wp14:editId="7F5754EB">
                <wp:simplePos x="0" y="0"/>
                <wp:positionH relativeFrom="column">
                  <wp:posOffset>2395954</wp:posOffset>
                </wp:positionH>
                <wp:positionV relativeFrom="paragraph">
                  <wp:posOffset>7631</wp:posOffset>
                </wp:positionV>
                <wp:extent cx="0" cy="228590"/>
                <wp:effectExtent l="57150" t="0" r="57150" b="387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59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ECB19" id="Straight Arrow Connector 21" o:spid="_x0000_s1026" type="#_x0000_t32" style="position:absolute;margin-left:188.65pt;margin-top:.6pt;width:0;height:18pt;flip:x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" strokecolor="#4579b8 [3044]" strokeweight="2.25pt">
                <v:stroke endarrow="block"/>
              </v:shape>
            </w:pict>
          </mc:Fallback>
        </mc:AlternateContent>
      </w:r>
    </w:p>
    <w:p w14:paraId="13C5CAA7" w14:textId="25D8EA16" w:rsidR="003C2A4E" w:rsidRDefault="004E61CD" w:rsidP="00A22843">
      <w:pPr>
        <w:pStyle w:val="ListParagraph"/>
        <w:ind w:left="19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58F7260F" wp14:editId="4583401B">
                <wp:simplePos x="0" y="0"/>
                <wp:positionH relativeFrom="column">
                  <wp:posOffset>1488318</wp:posOffset>
                </wp:positionH>
                <wp:positionV relativeFrom="paragraph">
                  <wp:posOffset>106119</wp:posOffset>
                </wp:positionV>
                <wp:extent cx="1780308" cy="511152"/>
                <wp:effectExtent l="0" t="0" r="10795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308" cy="51115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B423B" w14:textId="7A9B0386" w:rsidR="007E367A" w:rsidRPr="00574020" w:rsidRDefault="007E367A" w:rsidP="007E367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Sender &amp; Receiver Timers expires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7260F" id="Rectangle 22" o:spid="_x0000_s1045" style="position:absolute;left:0;text-align:left;margin-left:117.2pt;margin-top:8.35pt;width:140.2pt;height:40.2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" fillcolor="#fbd4b4 [1305]" strokecolor="black [3213]" strokeweight="1.5pt">
                <v:textbox>
                  <w:txbxContent>
                    <w:p w14:paraId="6F8B423B" w14:textId="7A9B0386" w:rsidR="007E367A" w:rsidRPr="00574020" w:rsidRDefault="007E367A" w:rsidP="007E367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Sender &amp; Receiver Timers expires</w:t>
                      </w:r>
                    </w:p>
                  </w:txbxContent>
                </v:textbox>
              </v:rect>
            </w:pict>
          </mc:Fallback>
        </mc:AlternateContent>
      </w:r>
    </w:p>
    <w:p w14:paraId="551B1A3D" w14:textId="70BA5F51" w:rsidR="003C2A4E" w:rsidRDefault="003C2A4E" w:rsidP="00A22843">
      <w:pPr>
        <w:pStyle w:val="ListParagraph"/>
        <w:ind w:left="1910"/>
      </w:pPr>
    </w:p>
    <w:p w14:paraId="73DDB7A3" w14:textId="1620F399" w:rsidR="003C2A4E" w:rsidRDefault="003C2A4E" w:rsidP="00A22843">
      <w:pPr>
        <w:pStyle w:val="ListParagraph"/>
        <w:ind w:left="1910"/>
      </w:pPr>
    </w:p>
    <w:p w14:paraId="38833DA6" w14:textId="02E5073D" w:rsidR="003C2A4E" w:rsidRDefault="00182BD4" w:rsidP="00A22843">
      <w:pPr>
        <w:pStyle w:val="ListParagraph"/>
        <w:ind w:left="19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079FCCA" wp14:editId="61F257C0">
                <wp:simplePos x="0" y="0"/>
                <wp:positionH relativeFrom="column">
                  <wp:posOffset>-7163</wp:posOffset>
                </wp:positionH>
                <wp:positionV relativeFrom="paragraph">
                  <wp:posOffset>42545</wp:posOffset>
                </wp:positionV>
                <wp:extent cx="2104708" cy="278130"/>
                <wp:effectExtent l="0" t="1270" r="8890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104708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0D94D7" w14:textId="2FF0D7C1" w:rsidR="00182BD4" w:rsidRPr="00F56FE1" w:rsidRDefault="00182BD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shd w:val="clear" w:color="auto" w:fill="E8F2FE"/>
                                <w:lang w:val="en-US" w:eastAsia="en-US"/>
                              </w:rPr>
                              <w:t>vTaskStartScheduler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shd w:val="clear" w:color="auto" w:fill="E8F2FE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shd w:val="clear" w:color="auto" w:fill="E8F2FE"/>
                                <w:lang w:val="en-US" w:eastAsia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79FCCA" id="Text Box 2" o:spid="_x0000_s1046" type="#_x0000_t202" style="position:absolute;left:0;text-align:left;margin-left:-.55pt;margin-top:3.35pt;width:165.75pt;height:21.9pt;rotation:-90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" fillcolor="white [3201]" stroked="f" strokeweight=".5pt">
                <v:textbox>
                  <w:txbxContent>
                    <w:p w14:paraId="6E0D94D7" w14:textId="2FF0D7C1" w:rsidR="00182BD4" w:rsidRPr="00F56FE1" w:rsidRDefault="00182BD4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shd w:val="clear" w:color="auto" w:fill="E8F2FE"/>
                          <w:lang w:val="en-US" w:eastAsia="en-US"/>
                        </w:rPr>
                        <w:t>vTaskStartScheduler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shd w:val="clear" w:color="auto" w:fill="E8F2FE"/>
                          <w:lang w:val="en-US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shd w:val="clear" w:color="auto" w:fill="E8F2FE"/>
                          <w:lang w:val="en-US" w:eastAsia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F6735">
        <w:rPr>
          <w:noProof/>
        </w:rPr>
        <mc:AlternateContent>
          <mc:Choice Requires="wps">
            <w:drawing>
              <wp:anchor distT="0" distB="0" distL="114300" distR="114300" simplePos="0" relativeHeight="251468800" behindDoc="0" locked="0" layoutInCell="1" allowOverlap="1" wp14:anchorId="6159FA7B" wp14:editId="3FF56487">
                <wp:simplePos x="0" y="0"/>
                <wp:positionH relativeFrom="column">
                  <wp:posOffset>5177567</wp:posOffset>
                </wp:positionH>
                <wp:positionV relativeFrom="paragraph">
                  <wp:posOffset>97980</wp:posOffset>
                </wp:positionV>
                <wp:extent cx="418465" cy="231775"/>
                <wp:effectExtent l="0" t="0" r="635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6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5862F2" w14:textId="77777777" w:rsidR="00E46B70" w:rsidRPr="00760E0F" w:rsidRDefault="00E46B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9FA7B" id="Text Box 73" o:spid="_x0000_s1047" type="#_x0000_t202" style="position:absolute;left:0;text-align:left;margin-left:407.7pt;margin-top:7.7pt;width:32.95pt;height:18.25pt;z-index:25146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" fillcolor="white [3201]" stroked="f" strokeweight=".5pt">
                <v:textbox>
                  <w:txbxContent>
                    <w:p w14:paraId="155862F2" w14:textId="77777777" w:rsidR="00E46B70" w:rsidRPr="00760E0F" w:rsidRDefault="00E46B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F673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F53AFC6" wp14:editId="441E66B6">
                <wp:simplePos x="0" y="0"/>
                <wp:positionH relativeFrom="column">
                  <wp:posOffset>5186680</wp:posOffset>
                </wp:positionH>
                <wp:positionV relativeFrom="paragraph">
                  <wp:posOffset>109855</wp:posOffset>
                </wp:positionV>
                <wp:extent cx="4445" cy="235585"/>
                <wp:effectExtent l="57150" t="19050" r="52705" b="5016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3558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0E2BF" id="Straight Arrow Connector 72" o:spid="_x0000_s1026" type="#_x0000_t32" style="position:absolute;margin-left:408.4pt;margin-top:8.65pt;width:.35pt;height:18.5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" strokecolor="#4579b8 [3044]" strokeweight="2.25pt">
                <v:stroke endarrow="block"/>
              </v:shape>
            </w:pict>
          </mc:Fallback>
        </mc:AlternateContent>
      </w:r>
    </w:p>
    <w:p w14:paraId="58656961" w14:textId="0F4C5EC3" w:rsidR="003C2A4E" w:rsidRDefault="004E61CD" w:rsidP="00A22843">
      <w:pPr>
        <w:pStyle w:val="ListParagraph"/>
        <w:ind w:left="19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414DBDFA" wp14:editId="5D571B86">
                <wp:simplePos x="0" y="0"/>
                <wp:positionH relativeFrom="column">
                  <wp:posOffset>2385323</wp:posOffset>
                </wp:positionH>
                <wp:positionV relativeFrom="paragraph">
                  <wp:posOffset>64155</wp:posOffset>
                </wp:positionV>
                <wp:extent cx="0" cy="228590"/>
                <wp:effectExtent l="57150" t="0" r="57150" b="3873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59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61B9F" id="Straight Arrow Connector 27" o:spid="_x0000_s1026" type="#_x0000_t32" style="position:absolute;margin-left:187.8pt;margin-top:5.05pt;width:0;height:18pt;flip:x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" strokecolor="#4579b8 [3044]" strokeweight="2.25pt">
                <v:stroke endarrow="block"/>
              </v:shape>
            </w:pict>
          </mc:Fallback>
        </mc:AlternateContent>
      </w:r>
    </w:p>
    <w:p w14:paraId="22439428" w14:textId="78F6FFD0" w:rsidR="003C2A4E" w:rsidRDefault="004E61CD" w:rsidP="00A22843">
      <w:pPr>
        <w:pStyle w:val="ListParagraph"/>
        <w:ind w:left="19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7A9CC9" wp14:editId="71C7C17D">
                <wp:simplePos x="0" y="0"/>
                <wp:positionH relativeFrom="column">
                  <wp:posOffset>4000500</wp:posOffset>
                </wp:positionH>
                <wp:positionV relativeFrom="paragraph">
                  <wp:posOffset>98730</wp:posOffset>
                </wp:positionV>
                <wp:extent cx="2371725" cy="514350"/>
                <wp:effectExtent l="0" t="0" r="28575" b="19050"/>
                <wp:wrapNone/>
                <wp:docPr id="69" name="Flowchart: Dat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514350"/>
                        </a:xfrm>
                        <a:prstGeom prst="flowChartInputOutpu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96536" w14:textId="2923BE41" w:rsidR="004E61CD" w:rsidRPr="004E61CD" w:rsidRDefault="004E61CD" w:rsidP="00197C7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61C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Print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“Game Over”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A9CC9" id="Flowchart: Data 69" o:spid="_x0000_s1048" type="#_x0000_t111" style="position:absolute;left:0;text-align:left;margin-left:315pt;margin-top:7.75pt;width:186.75pt;height:4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" fillcolor="#ccc0d9 [1303]" strokecolor="#243f60 [1604]" strokeweight="2pt">
                <v:textbox>
                  <w:txbxContent>
                    <w:p w14:paraId="0E196536" w14:textId="2923BE41" w:rsidR="004E61CD" w:rsidRPr="004E61CD" w:rsidRDefault="004E61CD" w:rsidP="00197C7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E61C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Print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“Game Over”</w:t>
                      </w:r>
                    </w:p>
                  </w:txbxContent>
                </v:textbox>
              </v:shape>
            </w:pict>
          </mc:Fallback>
        </mc:AlternateContent>
      </w:r>
    </w:p>
    <w:p w14:paraId="6EAB1B7E" w14:textId="04576CCF" w:rsidR="003C2A4E" w:rsidRDefault="004E61CD" w:rsidP="00A22843">
      <w:pPr>
        <w:pStyle w:val="ListParagraph"/>
        <w:ind w:left="19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4052EAB" wp14:editId="1756C223">
                <wp:simplePos x="0" y="0"/>
                <wp:positionH relativeFrom="column">
                  <wp:posOffset>1488318</wp:posOffset>
                </wp:positionH>
                <wp:positionV relativeFrom="paragraph">
                  <wp:posOffset>37857</wp:posOffset>
                </wp:positionV>
                <wp:extent cx="1780308" cy="511152"/>
                <wp:effectExtent l="0" t="0" r="10795" b="2286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308" cy="51115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DC8BB" w14:textId="124767E3" w:rsidR="006D3ACA" w:rsidRPr="00574020" w:rsidRDefault="006D3ACA" w:rsidP="007E367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Sender &amp; Receiver Tasks make their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052EAB" id="Rectangle 40" o:spid="_x0000_s1049" style="position:absolute;left:0;text-align:left;margin-left:117.2pt;margin-top:3pt;width:140.2pt;height:40.2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" fillcolor="#fbd4b4 [1305]" strokecolor="black [3213]" strokeweight="1.5pt">
                <v:textbox>
                  <w:txbxContent>
                    <w:p w14:paraId="6BCDC8BB" w14:textId="124767E3" w:rsidR="006D3ACA" w:rsidRPr="00574020" w:rsidRDefault="006D3ACA" w:rsidP="007E367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Sender &amp; Receiver Tasks make their functions</w:t>
                      </w:r>
                    </w:p>
                  </w:txbxContent>
                </v:textbox>
              </v:rect>
            </w:pict>
          </mc:Fallback>
        </mc:AlternateContent>
      </w:r>
    </w:p>
    <w:p w14:paraId="09104B10" w14:textId="1AEE4405" w:rsidR="003C2A4E" w:rsidRDefault="003C2A4E" w:rsidP="00A22843">
      <w:pPr>
        <w:pStyle w:val="ListParagraph"/>
        <w:ind w:left="1910"/>
      </w:pPr>
    </w:p>
    <w:p w14:paraId="47658133" w14:textId="01DA2ABD" w:rsidR="003C2A4E" w:rsidRDefault="003C2A4E" w:rsidP="00A22843">
      <w:pPr>
        <w:pStyle w:val="ListParagraph"/>
        <w:ind w:left="1910"/>
      </w:pPr>
    </w:p>
    <w:p w14:paraId="3D353408" w14:textId="15FC2F51" w:rsidR="003C2A4E" w:rsidRDefault="00AA7D6E" w:rsidP="00A22843">
      <w:pPr>
        <w:pStyle w:val="ListParagraph"/>
        <w:ind w:left="19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1F4A22A" wp14:editId="76627794">
                <wp:simplePos x="0" y="0"/>
                <wp:positionH relativeFrom="column">
                  <wp:posOffset>5209952</wp:posOffset>
                </wp:positionH>
                <wp:positionV relativeFrom="paragraph">
                  <wp:posOffset>51435</wp:posOffset>
                </wp:positionV>
                <wp:extent cx="4445" cy="235585"/>
                <wp:effectExtent l="57150" t="19050" r="52705" b="5016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3558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F60A0" id="Straight Arrow Connector 85" o:spid="_x0000_s1026" type="#_x0000_t32" style="position:absolute;margin-left:410.25pt;margin-top:4.05pt;width:.35pt;height:18.55pt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" strokecolor="#4579b8 [3044]" strokeweight="2.25pt">
                <v:stroke endarrow="block"/>
              </v:shape>
            </w:pict>
          </mc:Fallback>
        </mc:AlternateContent>
      </w:r>
    </w:p>
    <w:p w14:paraId="27BCBAFB" w14:textId="41094083" w:rsidR="003C2A4E" w:rsidRDefault="00AA7D6E" w:rsidP="00A22843">
      <w:pPr>
        <w:pStyle w:val="ListParagraph"/>
        <w:ind w:left="19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C4F0796" wp14:editId="3A9251D1">
                <wp:simplePos x="0" y="0"/>
                <wp:positionH relativeFrom="column">
                  <wp:posOffset>4753167</wp:posOffset>
                </wp:positionH>
                <wp:positionV relativeFrom="paragraph">
                  <wp:posOffset>146808</wp:posOffset>
                </wp:positionV>
                <wp:extent cx="907415" cy="368300"/>
                <wp:effectExtent l="0" t="0" r="26035" b="1270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3683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D3092" w14:textId="77777777" w:rsidR="00AA7D6E" w:rsidRPr="00574020" w:rsidRDefault="00AA7D6E" w:rsidP="005740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4F0796" id="Oval 84" o:spid="_x0000_s1050" style="position:absolute;left:0;text-align:left;margin-left:374.25pt;margin-top:11.55pt;width:71.45pt;height:29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" fillcolor="#c6d9f1 [671]" strokecolor="black [3200]" strokeweight="1.5pt">
                <v:textbox>
                  <w:txbxContent>
                    <w:p w14:paraId="640D3092" w14:textId="77777777" w:rsidR="00AA7D6E" w:rsidRPr="00574020" w:rsidRDefault="00AA7D6E" w:rsidP="005740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4E61CD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8081A54" wp14:editId="1A598BE1">
                <wp:simplePos x="0" y="0"/>
                <wp:positionH relativeFrom="column">
                  <wp:posOffset>2385323</wp:posOffset>
                </wp:positionH>
                <wp:positionV relativeFrom="paragraph">
                  <wp:posOffset>5273</wp:posOffset>
                </wp:positionV>
                <wp:extent cx="0" cy="228590"/>
                <wp:effectExtent l="57150" t="0" r="57150" b="3873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59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05900" id="Straight Arrow Connector 42" o:spid="_x0000_s1026" type="#_x0000_t32" style="position:absolute;margin-left:187.8pt;margin-top:.4pt;width:0;height:18pt;flip:x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" strokecolor="#4579b8 [3044]" strokeweight="2.25pt">
                <v:stroke endarrow="block"/>
              </v:shape>
            </w:pict>
          </mc:Fallback>
        </mc:AlternateContent>
      </w:r>
    </w:p>
    <w:p w14:paraId="4833E0DC" w14:textId="3C9D34A3" w:rsidR="003C2A4E" w:rsidRDefault="006D3ACA" w:rsidP="00A22843">
      <w:pPr>
        <w:pStyle w:val="ListParagraph"/>
        <w:ind w:left="19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487232" behindDoc="0" locked="0" layoutInCell="1" allowOverlap="1" wp14:anchorId="4DEEBF90" wp14:editId="7857FF1E">
                <wp:simplePos x="0" y="0"/>
                <wp:positionH relativeFrom="column">
                  <wp:posOffset>1893570</wp:posOffset>
                </wp:positionH>
                <wp:positionV relativeFrom="paragraph">
                  <wp:posOffset>113253</wp:posOffset>
                </wp:positionV>
                <wp:extent cx="1001395" cy="909955"/>
                <wp:effectExtent l="0" t="0" r="27305" b="2349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1395" cy="909955"/>
                          <a:chOff x="0" y="0"/>
                          <a:chExt cx="1001395" cy="909955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11876" y="136567"/>
                            <a:ext cx="966134" cy="4868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CB5413" w14:textId="28247CE4" w:rsidR="007E367A" w:rsidRPr="006D3ACA" w:rsidRDefault="007E367A" w:rsidP="00D732B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D3ACA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IS </w:t>
                              </w:r>
                              <w:proofErr w:type="spellStart"/>
                              <w:proofErr w:type="gramStart"/>
                              <w:r w:rsidRPr="006D3ACA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no.of</w:t>
                              </w:r>
                              <w:proofErr w:type="spellEnd"/>
                              <w:proofErr w:type="gramEnd"/>
                              <w:r w:rsidRPr="006D3ACA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Received messages &lt; 500</w:t>
                              </w:r>
                              <w:r w:rsidR="00D732BB" w:rsidRPr="006D3ACA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Pr="006D3ACA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Diamond 25"/>
                        <wps:cNvSpPr/>
                        <wps:spPr>
                          <a:xfrm>
                            <a:off x="0" y="0"/>
                            <a:ext cx="1001395" cy="909955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06B5D4" w14:textId="77777777" w:rsidR="007E367A" w:rsidRPr="00132B23" w:rsidRDefault="007E367A" w:rsidP="00132B23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EEBF90" id="Group 43" o:spid="_x0000_s1051" style="position:absolute;left:0;text-align:left;margin-left:149.1pt;margin-top:8.9pt;width:78.85pt;height:71.65pt;z-index:251487232" coordsize="10013,9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">
                <v:shape id="Text Box 24" o:spid="_x0000_s1052" type="#_x0000_t202" style="position:absolute;left:118;top:1365;width:9662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<v:textbox>
                    <w:txbxContent>
                      <w:p w14:paraId="1BCB5413" w14:textId="28247CE4" w:rsidR="007E367A" w:rsidRPr="006D3ACA" w:rsidRDefault="007E367A" w:rsidP="00D732BB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D3ACA">
                          <w:rPr>
                            <w:sz w:val="18"/>
                            <w:szCs w:val="18"/>
                            <w:lang w:val="en-US"/>
                          </w:rPr>
                          <w:t xml:space="preserve">IS </w:t>
                        </w:r>
                        <w:proofErr w:type="spellStart"/>
                        <w:proofErr w:type="gramStart"/>
                        <w:r w:rsidRPr="006D3ACA">
                          <w:rPr>
                            <w:sz w:val="18"/>
                            <w:szCs w:val="18"/>
                            <w:lang w:val="en-US"/>
                          </w:rPr>
                          <w:t>no.of</w:t>
                        </w:r>
                        <w:proofErr w:type="spellEnd"/>
                        <w:proofErr w:type="gramEnd"/>
                        <w:r w:rsidRPr="006D3ACA">
                          <w:rPr>
                            <w:sz w:val="18"/>
                            <w:szCs w:val="18"/>
                            <w:lang w:val="en-US"/>
                          </w:rPr>
                          <w:t xml:space="preserve"> Received messages &lt; 500</w:t>
                        </w:r>
                        <w:r w:rsidR="00D732BB" w:rsidRPr="006D3ACA">
                          <w:rPr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6D3ACA">
                          <w:rPr>
                            <w:sz w:val="18"/>
                            <w:szCs w:val="18"/>
                            <w:lang w:val="en-US"/>
                          </w:rPr>
                          <w:t>?</w:t>
                        </w:r>
                      </w:p>
                    </w:txbxContent>
                  </v:textbox>
                </v:shape>
                <v:shape id="Diamond 25" o:spid="_x0000_s1053" type="#_x0000_t4" style="position:absolute;width:10013;height:9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" filled="f" strokecolor="#243f60 [1604]" strokeweight="2pt">
                  <v:textbox>
                    <w:txbxContent>
                      <w:p w14:paraId="5C06B5D4" w14:textId="77777777" w:rsidR="007E367A" w:rsidRPr="00132B23" w:rsidRDefault="007E367A" w:rsidP="00132B23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6C4626E" w14:textId="2B01E7BD" w:rsidR="003C2A4E" w:rsidRDefault="003C2A4E" w:rsidP="00A22843">
      <w:pPr>
        <w:pStyle w:val="ListParagraph"/>
        <w:ind w:left="1910"/>
      </w:pPr>
    </w:p>
    <w:p w14:paraId="1CBC9D76" w14:textId="682AB2FC" w:rsidR="003C2A4E" w:rsidRDefault="005F30F2" w:rsidP="00A22843">
      <w:pPr>
        <w:pStyle w:val="ListParagraph"/>
        <w:ind w:left="19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79040" behindDoc="0" locked="0" layoutInCell="1" allowOverlap="1" wp14:anchorId="213385F9" wp14:editId="52FF7373">
                <wp:simplePos x="0" y="0"/>
                <wp:positionH relativeFrom="column">
                  <wp:posOffset>1517980</wp:posOffset>
                </wp:positionH>
                <wp:positionV relativeFrom="paragraph">
                  <wp:posOffset>13563</wp:posOffset>
                </wp:positionV>
                <wp:extent cx="429895" cy="245110"/>
                <wp:effectExtent l="0" t="0" r="8255" b="25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9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777E17" w14:textId="73ED5FD6" w:rsidR="00B2183F" w:rsidRPr="00760E0F" w:rsidRDefault="00B218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385F9" id="Text Box 35" o:spid="_x0000_s1054" type="#_x0000_t202" style="position:absolute;left:0;text-align:left;margin-left:119.55pt;margin-top:1.05pt;width:33.85pt;height:19.3pt;z-index: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" fillcolor="white [3201]" stroked="f" strokeweight=".5pt">
                <v:textbox>
                  <w:txbxContent>
                    <w:p w14:paraId="26777E17" w14:textId="73ED5FD6" w:rsidR="00B2183F" w:rsidRPr="00760E0F" w:rsidRDefault="00B218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56FE1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831DA57" wp14:editId="22DAAF5C">
                <wp:simplePos x="0" y="0"/>
                <wp:positionH relativeFrom="column">
                  <wp:posOffset>2910757</wp:posOffset>
                </wp:positionH>
                <wp:positionV relativeFrom="paragraph">
                  <wp:posOffset>26256</wp:posOffset>
                </wp:positionV>
                <wp:extent cx="418465" cy="231775"/>
                <wp:effectExtent l="0" t="0" r="635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6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7FCCCD" w14:textId="77777777" w:rsidR="00F56FE1" w:rsidRPr="00760E0F" w:rsidRDefault="00F56F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1DA57" id="Text Box 91" o:spid="_x0000_s1055" type="#_x0000_t202" style="position:absolute;left:0;text-align:left;margin-left:229.2pt;margin-top:2.05pt;width:32.95pt;height:18.2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" fillcolor="white [3201]" stroked="f" strokeweight=".5pt">
                <v:textbox>
                  <w:txbxContent>
                    <w:p w14:paraId="3D7FCCCD" w14:textId="77777777" w:rsidR="00F56FE1" w:rsidRPr="00760E0F" w:rsidRDefault="00F56F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6E89D448" w14:textId="5B7219F1" w:rsidR="003C2A4E" w:rsidRDefault="00AA7D6E" w:rsidP="00A22843">
      <w:pPr>
        <w:pStyle w:val="ListParagraph"/>
        <w:ind w:left="19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5A2916" wp14:editId="16630F1F">
                <wp:simplePos x="0" y="0"/>
                <wp:positionH relativeFrom="column">
                  <wp:posOffset>2941408</wp:posOffset>
                </wp:positionH>
                <wp:positionV relativeFrom="paragraph">
                  <wp:posOffset>132164</wp:posOffset>
                </wp:positionV>
                <wp:extent cx="3800310" cy="0"/>
                <wp:effectExtent l="0" t="0" r="0" b="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3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66CB26" id="Straight Connector 86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1.6pt,10.4pt" to="530.8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" strokecolor="#4579b8 [3044]" strokeweight="1.5pt"/>
            </w:pict>
          </mc:Fallback>
        </mc:AlternateContent>
      </w:r>
      <w:r w:rsidR="00144339">
        <w:rPr>
          <w:noProof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 wp14:anchorId="77FBAA4A" wp14:editId="7147C870">
                <wp:simplePos x="0" y="0"/>
                <wp:positionH relativeFrom="column">
                  <wp:posOffset>1203349</wp:posOffset>
                </wp:positionH>
                <wp:positionV relativeFrom="paragraph">
                  <wp:posOffset>124638</wp:posOffset>
                </wp:positionV>
                <wp:extent cx="65753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5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A7A5E" id="Straight Connector 30" o:spid="_x0000_s1026" style="position:absolute;flip:x y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75pt,9.8pt" to="146.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" strokecolor="#4579b8 [3044]" strokeweight="1.5pt"/>
            </w:pict>
          </mc:Fallback>
        </mc:AlternateContent>
      </w:r>
    </w:p>
    <w:p w14:paraId="2D8889DF" w14:textId="4E4CB6D9" w:rsidR="003C2A4E" w:rsidRDefault="003C2A4E" w:rsidP="00A22843">
      <w:pPr>
        <w:pStyle w:val="ListParagraph"/>
        <w:ind w:left="1910"/>
      </w:pPr>
    </w:p>
    <w:p w14:paraId="18849A63" w14:textId="7E1AC144" w:rsidR="003C2A4E" w:rsidRDefault="003C2A4E" w:rsidP="00A22843">
      <w:pPr>
        <w:pStyle w:val="ListParagraph"/>
        <w:ind w:left="1910"/>
      </w:pPr>
    </w:p>
    <w:p w14:paraId="015033E1" w14:textId="700F77DF" w:rsidR="00264E92" w:rsidRDefault="00DC0DC1" w:rsidP="001A189C">
      <w:pPr>
        <w:pStyle w:val="Captions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BEAC10" wp14:editId="225BD86F">
                <wp:simplePos x="0" y="0"/>
                <wp:positionH relativeFrom="margin">
                  <wp:posOffset>2254885</wp:posOffset>
                </wp:positionH>
                <wp:positionV relativeFrom="paragraph">
                  <wp:posOffset>156622</wp:posOffset>
                </wp:positionV>
                <wp:extent cx="2136036" cy="245660"/>
                <wp:effectExtent l="0" t="0" r="0" b="254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036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722D03" w14:textId="4E1C7BAE" w:rsidR="00361517" w:rsidRPr="00A86427" w:rsidRDefault="00361517" w:rsidP="00A86427">
                            <w:pPr>
                              <w:pStyle w:val="Caption"/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A86427">
                              <w:rPr>
                                <w:color w:val="808080" w:themeColor="background1" w:themeShade="80"/>
                              </w:rPr>
                              <w:t xml:space="preserve">Figure </w:t>
                            </w:r>
                            <w:r w:rsidR="00E02680" w:rsidRPr="00A86427">
                              <w:rPr>
                                <w:color w:val="808080" w:themeColor="background1" w:themeShade="80"/>
                              </w:rPr>
                              <w:t>3</w:t>
                            </w:r>
                            <w:r w:rsidRPr="00A86427">
                              <w:rPr>
                                <w:color w:val="808080" w:themeColor="background1" w:themeShade="80"/>
                              </w:rPr>
                              <w:t>: Flow Chart for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EAC10" id="Text Box 93" o:spid="_x0000_s1056" type="#_x0000_t202" style="position:absolute;left:0;text-align:left;margin-left:177.55pt;margin-top:12.35pt;width:168.2pt;height:19.3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" fillcolor="white [3201]" stroked="f" strokeweight=".5pt">
                <v:textbox>
                  <w:txbxContent>
                    <w:p w14:paraId="1A722D03" w14:textId="4E1C7BAE" w:rsidR="00361517" w:rsidRPr="00A86427" w:rsidRDefault="00361517" w:rsidP="00A86427">
                      <w:pPr>
                        <w:pStyle w:val="Caption"/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A86427">
                        <w:rPr>
                          <w:color w:val="808080" w:themeColor="background1" w:themeShade="80"/>
                        </w:rPr>
                        <w:t xml:space="preserve">Figure </w:t>
                      </w:r>
                      <w:r w:rsidR="00E02680" w:rsidRPr="00A86427">
                        <w:rPr>
                          <w:color w:val="808080" w:themeColor="background1" w:themeShade="80"/>
                        </w:rPr>
                        <w:t>3</w:t>
                      </w:r>
                      <w:r w:rsidRPr="00A86427">
                        <w:rPr>
                          <w:color w:val="808080" w:themeColor="background1" w:themeShade="80"/>
                        </w:rPr>
                        <w:t>: Flow Chart for Design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9179AA" w14:textId="54F55303" w:rsidR="00383DCF" w:rsidRDefault="00383DCF" w:rsidP="001A189C">
      <w:pPr>
        <w:pStyle w:val="Captions"/>
        <w:jc w:val="both"/>
      </w:pPr>
    </w:p>
    <w:p w14:paraId="627E7547" w14:textId="286600CF" w:rsidR="00383DCF" w:rsidRDefault="00383DCF" w:rsidP="001A189C">
      <w:pPr>
        <w:pStyle w:val="Captions"/>
        <w:jc w:val="both"/>
      </w:pPr>
    </w:p>
    <w:p w14:paraId="6C39BAC5" w14:textId="7DBF12E5" w:rsidR="00383DCF" w:rsidRDefault="00383DCF" w:rsidP="001A189C">
      <w:pPr>
        <w:pStyle w:val="Captions"/>
        <w:jc w:val="both"/>
      </w:pPr>
    </w:p>
    <w:p w14:paraId="2644DACC" w14:textId="3A8A8479" w:rsidR="00383DCF" w:rsidRDefault="00383DCF" w:rsidP="001A189C">
      <w:pPr>
        <w:pStyle w:val="Captions"/>
        <w:jc w:val="both"/>
      </w:pPr>
    </w:p>
    <w:p w14:paraId="6F08F0EB" w14:textId="450F54D7" w:rsidR="00383DCF" w:rsidRDefault="00383DCF" w:rsidP="001A189C">
      <w:pPr>
        <w:pStyle w:val="Captions"/>
        <w:jc w:val="both"/>
      </w:pPr>
    </w:p>
    <w:p w14:paraId="7836A47A" w14:textId="6350DD7F" w:rsidR="00383DCF" w:rsidRDefault="00383DCF" w:rsidP="001A189C">
      <w:pPr>
        <w:pStyle w:val="Captions"/>
        <w:jc w:val="both"/>
      </w:pPr>
    </w:p>
    <w:p w14:paraId="304E30AC" w14:textId="42AE00AA" w:rsidR="00383DCF" w:rsidRDefault="00383DCF" w:rsidP="001A189C">
      <w:pPr>
        <w:pStyle w:val="Captions"/>
        <w:jc w:val="both"/>
      </w:pPr>
    </w:p>
    <w:p w14:paraId="285C4CDB" w14:textId="77FD31E4" w:rsidR="00383DCF" w:rsidRDefault="00383DCF" w:rsidP="001A189C">
      <w:pPr>
        <w:pStyle w:val="Captions"/>
        <w:jc w:val="both"/>
      </w:pPr>
    </w:p>
    <w:p w14:paraId="476FEAD8" w14:textId="2B91336A" w:rsidR="00383DCF" w:rsidRDefault="00383DCF" w:rsidP="001A189C">
      <w:pPr>
        <w:pStyle w:val="Captions"/>
        <w:jc w:val="both"/>
      </w:pPr>
    </w:p>
    <w:p w14:paraId="7C6E4644" w14:textId="2D8A99F6" w:rsidR="00383DCF" w:rsidRDefault="00383DCF" w:rsidP="001A189C">
      <w:pPr>
        <w:pStyle w:val="Captions"/>
        <w:jc w:val="both"/>
      </w:pPr>
    </w:p>
    <w:p w14:paraId="39414490" w14:textId="77777777" w:rsidR="00383DCF" w:rsidRDefault="00383DCF" w:rsidP="001A189C">
      <w:pPr>
        <w:pStyle w:val="Captions"/>
        <w:jc w:val="both"/>
      </w:pPr>
    </w:p>
    <w:p w14:paraId="4A8C2592" w14:textId="5DADD77C" w:rsidR="00B231ED" w:rsidRDefault="00264E92" w:rsidP="005A2F3A">
      <w:pPr>
        <w:pStyle w:val="Heading1"/>
      </w:pPr>
      <w:r>
        <w:lastRenderedPageBreak/>
        <w:t>Results and Discussion</w:t>
      </w:r>
    </w:p>
    <w:p w14:paraId="7935C3BC" w14:textId="6FD096F0" w:rsidR="004861D8" w:rsidRDefault="00C45771" w:rsidP="004861D8">
      <w:pPr>
        <w:pStyle w:val="ListParagraph"/>
        <w:numPr>
          <w:ilvl w:val="0"/>
          <w:numId w:val="28"/>
        </w:numPr>
      </w:pPr>
      <w:r>
        <w:t>After program run, we get this output which describe total number of transmitted, blocked, received messages in every range and get output as a text file to able to open it in excel for plotting this data.</w:t>
      </w:r>
    </w:p>
    <w:p w14:paraId="30A85E3B" w14:textId="6345904E" w:rsidR="00C45771" w:rsidRDefault="00C45771" w:rsidP="00A7355B">
      <w:pPr>
        <w:pStyle w:val="ListParagraph"/>
        <w:numPr>
          <w:ilvl w:val="0"/>
          <w:numId w:val="28"/>
        </w:numPr>
      </w:pPr>
      <w:r>
        <w:t xml:space="preserve">As we see </w:t>
      </w:r>
      <w:r w:rsidR="00AC1D95">
        <w:t>in figure [</w:t>
      </w:r>
      <w:r w:rsidR="00E02680">
        <w:t>4</w:t>
      </w:r>
      <w:r w:rsidR="00AC1D95">
        <w:t xml:space="preserve">] </w:t>
      </w:r>
      <w:r>
        <w:t xml:space="preserve">from result as expected, when </w:t>
      </w:r>
      <w:proofErr w:type="spellStart"/>
      <w:r>
        <w:t>Tsender</w:t>
      </w:r>
      <w:proofErr w:type="spellEnd"/>
      <w:r>
        <w:t xml:space="preserve"> period increase, no of blocked messages decrease due to receiver able to read data via queue faster</w:t>
      </w:r>
      <w:r w:rsidR="00A7355B">
        <w:t>, and at specific time blocked messages becomes zero which mean all data I send is read by receiver.</w:t>
      </w:r>
    </w:p>
    <w:p w14:paraId="59358606" w14:textId="58E58E4A" w:rsidR="00A7355B" w:rsidRDefault="00AC1D95" w:rsidP="00A7355B">
      <w:pPr>
        <w:pStyle w:val="ListParagraph"/>
        <w:numPr>
          <w:ilvl w:val="0"/>
          <w:numId w:val="28"/>
        </w:numPr>
      </w:pPr>
      <w:r>
        <w:t>When using queue of size 20, we realize as expected in figure [</w:t>
      </w:r>
      <w:r w:rsidR="00E02680">
        <w:t>5</w:t>
      </w:r>
      <w:r>
        <w:t>] that total number of blocked messages decrease, as queue take more time to full.</w:t>
      </w:r>
    </w:p>
    <w:p w14:paraId="032E27B8" w14:textId="77777777" w:rsidR="00AC1D95" w:rsidRPr="004861D8" w:rsidRDefault="00AC1D95" w:rsidP="00AC1D95">
      <w:pPr>
        <w:pStyle w:val="ListParagraph"/>
      </w:pPr>
    </w:p>
    <w:p w14:paraId="0588A3D3" w14:textId="27621907" w:rsidR="004861D8" w:rsidRDefault="00AC1D95" w:rsidP="004861D8"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7966E1FA" wp14:editId="5449B5A4">
                <wp:simplePos x="0" y="0"/>
                <wp:positionH relativeFrom="column">
                  <wp:posOffset>230429</wp:posOffset>
                </wp:positionH>
                <wp:positionV relativeFrom="paragraph">
                  <wp:posOffset>51816</wp:posOffset>
                </wp:positionV>
                <wp:extent cx="6429375" cy="8041742"/>
                <wp:effectExtent l="0" t="0" r="9525" b="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8041742"/>
                          <a:chOff x="0" y="0"/>
                          <a:chExt cx="6429375" cy="8041742"/>
                        </a:xfrm>
                      </wpg:grpSpPr>
                      <wpg:grpSp>
                        <wpg:cNvPr id="97" name="Group 97"/>
                        <wpg:cNvGrpSpPr/>
                        <wpg:grpSpPr>
                          <a:xfrm>
                            <a:off x="0" y="9525"/>
                            <a:ext cx="6077507" cy="8032217"/>
                            <a:chOff x="0" y="0"/>
                            <a:chExt cx="6077507" cy="8033253"/>
                          </a:xfrm>
                        </wpg:grpSpPr>
                        <pic:pic xmlns:pic="http://schemas.openxmlformats.org/drawingml/2006/picture">
                          <pic:nvPicPr>
                            <pic:cNvPr id="95" name="Picture 95" descr="Text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86100" cy="401002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96" name="Text Box 96"/>
                          <wps:cNvSpPr txBox="1"/>
                          <wps:spPr>
                            <a:xfrm>
                              <a:off x="381000" y="4019550"/>
                              <a:ext cx="2136036" cy="2456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A54358" w14:textId="5F055679" w:rsidR="00A7355B" w:rsidRPr="00A86427" w:rsidRDefault="00A7355B" w:rsidP="00A86427">
                                <w:pPr>
                                  <w:pStyle w:val="Caption"/>
                                  <w:jc w:val="center"/>
                                  <w:rPr>
                                    <w:color w:val="808080" w:themeColor="background1" w:themeShade="80"/>
                                  </w:rPr>
                                </w:pPr>
                                <w:r w:rsidRPr="00A86427">
                                  <w:rPr>
                                    <w:color w:val="808080" w:themeColor="background1" w:themeShade="80"/>
                                  </w:rPr>
                                  <w:t xml:space="preserve">Figure </w:t>
                                </w:r>
                                <w:r w:rsidR="00E02680" w:rsidRPr="00A86427">
                                  <w:rPr>
                                    <w:color w:val="808080" w:themeColor="background1" w:themeShade="80"/>
                                  </w:rPr>
                                  <w:t>4</w:t>
                                </w:r>
                                <w:r w:rsidRPr="00A86427">
                                  <w:rPr>
                                    <w:color w:val="808080" w:themeColor="background1" w:themeShade="80"/>
                                  </w:rPr>
                                  <w:t xml:space="preserve">: Outputs at size of queue is 2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Text Box 99"/>
                          <wps:cNvSpPr txBox="1"/>
                          <wps:spPr>
                            <a:xfrm>
                              <a:off x="3724281" y="4000499"/>
                              <a:ext cx="2353226" cy="2456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0342A82" w14:textId="4493B653" w:rsidR="007A4831" w:rsidRPr="00A86427" w:rsidRDefault="007A4831" w:rsidP="00A86427">
                                <w:pPr>
                                  <w:pStyle w:val="Caption"/>
                                  <w:jc w:val="center"/>
                                  <w:rPr>
                                    <w:color w:val="808080" w:themeColor="background1" w:themeShade="80"/>
                                  </w:rPr>
                                </w:pPr>
                                <w:r w:rsidRPr="00A86427">
                                  <w:rPr>
                                    <w:color w:val="808080" w:themeColor="background1" w:themeShade="80"/>
                                  </w:rPr>
                                  <w:t xml:space="preserve">Figure </w:t>
                                </w:r>
                                <w:r w:rsidR="00E02680" w:rsidRPr="00A86427">
                                  <w:rPr>
                                    <w:color w:val="808080" w:themeColor="background1" w:themeShade="80"/>
                                  </w:rPr>
                                  <w:t>5</w:t>
                                </w:r>
                                <w:r w:rsidRPr="00A86427">
                                  <w:rPr>
                                    <w:color w:val="808080" w:themeColor="background1" w:themeShade="80"/>
                                  </w:rPr>
                                  <w:t>: Outputs at size of queue is 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Text Box 103"/>
                          <wps:cNvSpPr txBox="1"/>
                          <wps:spPr>
                            <a:xfrm>
                              <a:off x="1420771" y="7787593"/>
                              <a:ext cx="4085238" cy="2456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046F3EB" w14:textId="38AFB754" w:rsidR="00C22557" w:rsidRPr="00A86427" w:rsidRDefault="00C22557" w:rsidP="00A86427">
                                <w:pPr>
                                  <w:pStyle w:val="Caption"/>
                                  <w:jc w:val="center"/>
                                  <w:rPr>
                                    <w:color w:val="808080" w:themeColor="background1" w:themeShade="80"/>
                                  </w:rPr>
                                </w:pPr>
                                <w:r w:rsidRPr="00A86427">
                                  <w:rPr>
                                    <w:color w:val="808080" w:themeColor="background1" w:themeShade="80"/>
                                  </w:rPr>
                                  <w:t xml:space="preserve">Figure </w:t>
                                </w:r>
                                <w:r w:rsidR="00E02680" w:rsidRPr="00A86427">
                                  <w:rPr>
                                    <w:color w:val="808080" w:themeColor="background1" w:themeShade="80"/>
                                  </w:rPr>
                                  <w:t>6</w:t>
                                </w:r>
                                <w:r w:rsidRPr="00A86427">
                                  <w:rPr>
                                    <w:color w:val="808080" w:themeColor="background1" w:themeShade="80"/>
                                  </w:rPr>
                                  <w:t xml:space="preserve">: </w:t>
                                </w:r>
                                <w:r w:rsidR="00066E17" w:rsidRPr="00A86427">
                                  <w:rPr>
                                    <w:color w:val="808080" w:themeColor="background1" w:themeShade="80"/>
                                  </w:rPr>
                                  <w:t>Plotting Sent &amp; Blocked messages vs. Average Sender Time</w:t>
                                </w:r>
                                <w:r w:rsidRPr="00A86427">
                                  <w:rPr>
                                    <w:color w:val="808080" w:themeColor="background1" w:themeShade="8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00" name="Picture 100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19475" y="0"/>
                            <a:ext cx="3009900" cy="39947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66E1FA" id="Group 101" o:spid="_x0000_s1057" style="position:absolute;left:0;text-align:left;margin-left:18.15pt;margin-top:4.1pt;width:506.25pt;height:633.2pt;z-index:251714560;mso-width-relative:margin;mso-height-relative:margin" coordsize="64293,80417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">
                <v:group id="Group 97" o:spid="_x0000_s1058" style="position:absolute;top:95;width:60775;height:80322" coordsize="60775,8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shape id="Picture 95" o:spid="_x0000_s1059" type="#_x0000_t75" alt="Text&#10;&#10;Description automatically generated" style="position:absolute;width:30861;height:40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">
                    <v:imagedata r:id="rId12" o:title="Text&#10;&#10;Description automatically generated"/>
                  </v:shape>
                  <v:shape id="Text Box 96" o:spid="_x0000_s1060" type="#_x0000_t202" style="position:absolute;left:3810;top:40195;width:21360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" fillcolor="white [3201]" stroked="f" strokeweight=".5pt">
                    <v:textbox>
                      <w:txbxContent>
                        <w:p w14:paraId="44A54358" w14:textId="5F055679" w:rsidR="00A7355B" w:rsidRPr="00A86427" w:rsidRDefault="00A7355B" w:rsidP="00A86427">
                          <w:pPr>
                            <w:pStyle w:val="Caption"/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A86427">
                            <w:rPr>
                              <w:color w:val="808080" w:themeColor="background1" w:themeShade="80"/>
                            </w:rPr>
                            <w:t xml:space="preserve">Figure </w:t>
                          </w:r>
                          <w:r w:rsidR="00E02680" w:rsidRPr="00A86427">
                            <w:rPr>
                              <w:color w:val="808080" w:themeColor="background1" w:themeShade="80"/>
                            </w:rPr>
                            <w:t>4</w:t>
                          </w:r>
                          <w:r w:rsidRPr="00A86427">
                            <w:rPr>
                              <w:color w:val="808080" w:themeColor="background1" w:themeShade="80"/>
                            </w:rPr>
                            <w:t xml:space="preserve">: Outputs at size of queue is 2 </w:t>
                          </w:r>
                        </w:p>
                      </w:txbxContent>
                    </v:textbox>
                  </v:shape>
                  <v:shape id="Text Box 99" o:spid="_x0000_s1061" type="#_x0000_t202" style="position:absolute;left:37242;top:40004;width:23533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" fillcolor="white [3201]" stroked="f" strokeweight=".5pt">
                    <v:textbox>
                      <w:txbxContent>
                        <w:p w14:paraId="70342A82" w14:textId="4493B653" w:rsidR="007A4831" w:rsidRPr="00A86427" w:rsidRDefault="007A4831" w:rsidP="00A86427">
                          <w:pPr>
                            <w:pStyle w:val="Caption"/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A86427">
                            <w:rPr>
                              <w:color w:val="808080" w:themeColor="background1" w:themeShade="80"/>
                            </w:rPr>
                            <w:t xml:space="preserve">Figure </w:t>
                          </w:r>
                          <w:r w:rsidR="00E02680" w:rsidRPr="00A86427">
                            <w:rPr>
                              <w:color w:val="808080" w:themeColor="background1" w:themeShade="80"/>
                            </w:rPr>
                            <w:t>5</w:t>
                          </w:r>
                          <w:r w:rsidRPr="00A86427">
                            <w:rPr>
                              <w:color w:val="808080" w:themeColor="background1" w:themeShade="80"/>
                            </w:rPr>
                            <w:t>: Outputs at size of queue is 20</w:t>
                          </w:r>
                        </w:p>
                      </w:txbxContent>
                    </v:textbox>
                  </v:shape>
                  <v:shape id="Text Box 103" o:spid="_x0000_s1062" type="#_x0000_t202" style="position:absolute;left:14207;top:77875;width:40853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" fillcolor="white [3201]" stroked="f" strokeweight=".5pt">
                    <v:textbox>
                      <w:txbxContent>
                        <w:p w14:paraId="7046F3EB" w14:textId="38AFB754" w:rsidR="00C22557" w:rsidRPr="00A86427" w:rsidRDefault="00C22557" w:rsidP="00A86427">
                          <w:pPr>
                            <w:pStyle w:val="Caption"/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A86427">
                            <w:rPr>
                              <w:color w:val="808080" w:themeColor="background1" w:themeShade="80"/>
                            </w:rPr>
                            <w:t xml:space="preserve">Figure </w:t>
                          </w:r>
                          <w:r w:rsidR="00E02680" w:rsidRPr="00A86427">
                            <w:rPr>
                              <w:color w:val="808080" w:themeColor="background1" w:themeShade="80"/>
                            </w:rPr>
                            <w:t>6</w:t>
                          </w:r>
                          <w:r w:rsidRPr="00A86427">
                            <w:rPr>
                              <w:color w:val="808080" w:themeColor="background1" w:themeShade="80"/>
                            </w:rPr>
                            <w:t xml:space="preserve">: </w:t>
                          </w:r>
                          <w:r w:rsidR="00066E17" w:rsidRPr="00A86427">
                            <w:rPr>
                              <w:color w:val="808080" w:themeColor="background1" w:themeShade="80"/>
                            </w:rPr>
                            <w:t>Plotting Sent &amp; Blocked messages vs. Average Sender Time</w:t>
                          </w:r>
                          <w:r w:rsidRPr="00A86427">
                            <w:rPr>
                              <w:color w:val="808080" w:themeColor="background1" w:themeShade="8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Picture 100" o:spid="_x0000_s1063" type="#_x0000_t75" alt="Text&#10;&#10;Description automatically generated" style="position:absolute;left:34194;width:30099;height:39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">
                  <v:imagedata r:id="rId13" o:title="Text&#10;&#10;Description automatically generated"/>
                </v:shape>
              </v:group>
            </w:pict>
          </mc:Fallback>
        </mc:AlternateContent>
      </w:r>
    </w:p>
    <w:p w14:paraId="53279A65" w14:textId="666E818E" w:rsidR="004861D8" w:rsidRPr="004861D8" w:rsidRDefault="004861D8" w:rsidP="004861D8"/>
    <w:p w14:paraId="58A8A9C9" w14:textId="2BA89F9F" w:rsidR="00264E92" w:rsidRDefault="00264E92" w:rsidP="008910D3">
      <w:pPr>
        <w:pStyle w:val="Captions"/>
        <w:jc w:val="left"/>
      </w:pPr>
    </w:p>
    <w:p w14:paraId="65E4C4D9" w14:textId="1ACF884F" w:rsidR="008910D3" w:rsidRDefault="008910D3" w:rsidP="00264E92">
      <w:pPr>
        <w:pStyle w:val="Captions"/>
      </w:pPr>
    </w:p>
    <w:p w14:paraId="22266FB1" w14:textId="47586EC7" w:rsidR="00264E92" w:rsidRDefault="00264E92" w:rsidP="00264E92"/>
    <w:p w14:paraId="464BB0E7" w14:textId="5A02AE72" w:rsidR="008910D3" w:rsidRDefault="008910D3" w:rsidP="00264E92"/>
    <w:p w14:paraId="671C49EB" w14:textId="2112B410" w:rsidR="008910D3" w:rsidRDefault="008910D3" w:rsidP="00264E92"/>
    <w:p w14:paraId="6D75F86A" w14:textId="3355252C" w:rsidR="008910D3" w:rsidRDefault="008910D3" w:rsidP="00264E92"/>
    <w:p w14:paraId="4DD061F9" w14:textId="3A39EC6F" w:rsidR="008910D3" w:rsidRDefault="008910D3" w:rsidP="00264E92"/>
    <w:p w14:paraId="3E36BB3D" w14:textId="5FB79590" w:rsidR="008910D3" w:rsidRDefault="008910D3" w:rsidP="00264E92"/>
    <w:p w14:paraId="7A9DD7FD" w14:textId="1D6C2C88" w:rsidR="008910D3" w:rsidRDefault="008910D3" w:rsidP="00264E92"/>
    <w:p w14:paraId="424297DE" w14:textId="08B51616" w:rsidR="008910D3" w:rsidRDefault="008910D3" w:rsidP="00264E92"/>
    <w:p w14:paraId="28F0466D" w14:textId="06173C52" w:rsidR="008910D3" w:rsidRDefault="008910D3" w:rsidP="00264E92"/>
    <w:p w14:paraId="0746BA11" w14:textId="0EED9A07" w:rsidR="008910D3" w:rsidRDefault="008910D3" w:rsidP="00264E92"/>
    <w:p w14:paraId="69594904" w14:textId="7AAF345E" w:rsidR="008910D3" w:rsidRDefault="008910D3" w:rsidP="00264E92"/>
    <w:p w14:paraId="09B56845" w14:textId="70F660E5" w:rsidR="008910D3" w:rsidRDefault="008910D3" w:rsidP="00264E92"/>
    <w:p w14:paraId="063DED20" w14:textId="3AA78DAB" w:rsidR="008910D3" w:rsidRDefault="008910D3" w:rsidP="00264E92"/>
    <w:p w14:paraId="7A28D743" w14:textId="55FB7944" w:rsidR="008910D3" w:rsidRDefault="008910D3" w:rsidP="00264E92"/>
    <w:p w14:paraId="5660C77C" w14:textId="0A323A4F" w:rsidR="008910D3" w:rsidRDefault="008910D3" w:rsidP="00264E92"/>
    <w:p w14:paraId="5C9039C0" w14:textId="10646AF8" w:rsidR="008910D3" w:rsidRDefault="008910D3" w:rsidP="00264E92"/>
    <w:p w14:paraId="4373E4F2" w14:textId="5BE084DA" w:rsidR="00461670" w:rsidRDefault="00461670" w:rsidP="00374952">
      <w:pPr>
        <w:pStyle w:val="ListParagraph"/>
        <w:rPr>
          <w:sz w:val="24"/>
          <w:szCs w:val="24"/>
        </w:rPr>
      </w:pPr>
    </w:p>
    <w:p w14:paraId="01796DB1" w14:textId="3CB8728F" w:rsidR="00A57786" w:rsidRPr="005A23CB" w:rsidRDefault="00A57786" w:rsidP="00A57786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5A23CB">
        <w:rPr>
          <w:sz w:val="24"/>
          <w:szCs w:val="24"/>
        </w:rPr>
        <w:t>For plotting by using excel we get the following result:</w:t>
      </w:r>
    </w:p>
    <w:p w14:paraId="22F7FA60" w14:textId="0B0F9D43" w:rsidR="00A57786" w:rsidRDefault="00374952" w:rsidP="00A57786">
      <w:pPr>
        <w:pStyle w:val="ListParagraph"/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097F00BF" wp14:editId="2BC1F06F">
            <wp:simplePos x="0" y="0"/>
            <wp:positionH relativeFrom="margin">
              <wp:posOffset>-1270</wp:posOffset>
            </wp:positionH>
            <wp:positionV relativeFrom="paragraph">
              <wp:posOffset>12700</wp:posOffset>
            </wp:positionV>
            <wp:extent cx="6645275" cy="3035300"/>
            <wp:effectExtent l="19050" t="19050" r="22225" b="12700"/>
            <wp:wrapNone/>
            <wp:docPr id="102" name="Picture 10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035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9323A2E" w14:textId="2659552C" w:rsidR="00477E82" w:rsidRDefault="00477E82" w:rsidP="00A57786">
      <w:pPr>
        <w:pStyle w:val="ListParagraph"/>
      </w:pPr>
    </w:p>
    <w:p w14:paraId="0D823F6C" w14:textId="6DB12228" w:rsidR="00477E82" w:rsidRDefault="00477E82" w:rsidP="00A57786">
      <w:pPr>
        <w:pStyle w:val="ListParagraph"/>
      </w:pPr>
    </w:p>
    <w:p w14:paraId="0479D777" w14:textId="514B941F" w:rsidR="00477E82" w:rsidRDefault="00477E82" w:rsidP="00A57786">
      <w:pPr>
        <w:pStyle w:val="ListParagraph"/>
      </w:pPr>
    </w:p>
    <w:p w14:paraId="5B7E4353" w14:textId="54D962E5" w:rsidR="00477E82" w:rsidRDefault="00477E82" w:rsidP="00A57786">
      <w:pPr>
        <w:pStyle w:val="ListParagraph"/>
      </w:pPr>
    </w:p>
    <w:p w14:paraId="40BAABF6" w14:textId="5463CBB7" w:rsidR="00477E82" w:rsidRDefault="00477E82" w:rsidP="00A57786">
      <w:pPr>
        <w:pStyle w:val="ListParagraph"/>
      </w:pPr>
    </w:p>
    <w:p w14:paraId="138B1309" w14:textId="5965F4CB" w:rsidR="00477E82" w:rsidRDefault="00477E82" w:rsidP="00A57786">
      <w:pPr>
        <w:pStyle w:val="ListParagraph"/>
      </w:pPr>
    </w:p>
    <w:p w14:paraId="376CF640" w14:textId="6A2FBB4E" w:rsidR="00477E82" w:rsidRDefault="00477E82" w:rsidP="00A57786">
      <w:pPr>
        <w:pStyle w:val="ListParagraph"/>
      </w:pPr>
    </w:p>
    <w:p w14:paraId="4431992B" w14:textId="691265FC" w:rsidR="00477E82" w:rsidRDefault="00477E82" w:rsidP="00A57786">
      <w:pPr>
        <w:pStyle w:val="ListParagraph"/>
      </w:pPr>
    </w:p>
    <w:p w14:paraId="20288985" w14:textId="4E30880F" w:rsidR="00477E82" w:rsidRDefault="00477E82" w:rsidP="00A57786">
      <w:pPr>
        <w:pStyle w:val="ListParagraph"/>
      </w:pPr>
    </w:p>
    <w:p w14:paraId="36E09200" w14:textId="604DC8B7" w:rsidR="00477E82" w:rsidRDefault="00477E82" w:rsidP="00A57786">
      <w:pPr>
        <w:pStyle w:val="ListParagraph"/>
      </w:pPr>
    </w:p>
    <w:p w14:paraId="2319EF98" w14:textId="28998672" w:rsidR="00477E82" w:rsidRDefault="00477E82" w:rsidP="00A57786">
      <w:pPr>
        <w:pStyle w:val="ListParagraph"/>
      </w:pPr>
    </w:p>
    <w:p w14:paraId="45FE3D66" w14:textId="458646A6" w:rsidR="00477E82" w:rsidRDefault="00477E82" w:rsidP="00A57786">
      <w:pPr>
        <w:pStyle w:val="ListParagraph"/>
      </w:pPr>
    </w:p>
    <w:p w14:paraId="4B512AEA" w14:textId="03E84055" w:rsidR="00477E82" w:rsidRDefault="00477E82" w:rsidP="00A57786">
      <w:pPr>
        <w:pStyle w:val="ListParagraph"/>
      </w:pPr>
    </w:p>
    <w:p w14:paraId="7FF8B0E0" w14:textId="545DD59F" w:rsidR="00477E82" w:rsidRDefault="00477E82" w:rsidP="00A57786">
      <w:pPr>
        <w:pStyle w:val="ListParagraph"/>
      </w:pPr>
    </w:p>
    <w:p w14:paraId="491C18A2" w14:textId="55E9D6AB" w:rsidR="00477E82" w:rsidRDefault="00477E82" w:rsidP="00A57786">
      <w:pPr>
        <w:pStyle w:val="ListParagraph"/>
      </w:pPr>
    </w:p>
    <w:p w14:paraId="06DD4A79" w14:textId="6D72034A" w:rsidR="00477E82" w:rsidRDefault="00477E82" w:rsidP="00A57786">
      <w:pPr>
        <w:pStyle w:val="ListParagraph"/>
      </w:pPr>
    </w:p>
    <w:p w14:paraId="49F53115" w14:textId="1137BFB3" w:rsidR="00477E82" w:rsidRDefault="00477E82" w:rsidP="00A57786">
      <w:pPr>
        <w:pStyle w:val="ListParagraph"/>
      </w:pPr>
    </w:p>
    <w:p w14:paraId="22C1F2DF" w14:textId="058F1B60" w:rsidR="00477E82" w:rsidRDefault="00477E82" w:rsidP="00A57786">
      <w:pPr>
        <w:pStyle w:val="ListParagraph"/>
      </w:pPr>
    </w:p>
    <w:p w14:paraId="5E19D47E" w14:textId="1FF9BC78" w:rsidR="00477E82" w:rsidRDefault="00477E82" w:rsidP="00A57786">
      <w:pPr>
        <w:pStyle w:val="ListParagraph"/>
      </w:pPr>
    </w:p>
    <w:p w14:paraId="4AC00123" w14:textId="42F888BC" w:rsidR="00477E82" w:rsidRDefault="00477E82" w:rsidP="00A57786">
      <w:pPr>
        <w:pStyle w:val="ListParagraph"/>
      </w:pPr>
    </w:p>
    <w:p w14:paraId="53A27926" w14:textId="1B0E9361" w:rsidR="00477E82" w:rsidRDefault="00477E82" w:rsidP="00A57786">
      <w:pPr>
        <w:pStyle w:val="ListParagraph"/>
      </w:pPr>
    </w:p>
    <w:p w14:paraId="1938AB49" w14:textId="2E0FC818" w:rsidR="00477E82" w:rsidRDefault="00477E82" w:rsidP="00A57786">
      <w:pPr>
        <w:pStyle w:val="ListParagraph"/>
      </w:pPr>
    </w:p>
    <w:p w14:paraId="2E7BF984" w14:textId="0D6FF590" w:rsidR="00477E82" w:rsidRDefault="00010C67" w:rsidP="00A57786">
      <w:pPr>
        <w:pStyle w:val="ListParagraph"/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1B2C4771" wp14:editId="45F27E8B">
            <wp:simplePos x="0" y="0"/>
            <wp:positionH relativeFrom="margin">
              <wp:align>center</wp:align>
            </wp:positionH>
            <wp:positionV relativeFrom="paragraph">
              <wp:posOffset>-212776</wp:posOffset>
            </wp:positionV>
            <wp:extent cx="6645275" cy="3010535"/>
            <wp:effectExtent l="19050" t="19050" r="22225" b="18415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010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945905F" w14:textId="1CC04EFA" w:rsidR="00477E82" w:rsidRDefault="00477E82" w:rsidP="00A57786">
      <w:pPr>
        <w:pStyle w:val="ListParagraph"/>
      </w:pPr>
    </w:p>
    <w:p w14:paraId="18A284B8" w14:textId="2DCA4DA7" w:rsidR="00477E82" w:rsidRDefault="00477E82" w:rsidP="00A57786">
      <w:pPr>
        <w:pStyle w:val="ListParagraph"/>
      </w:pPr>
    </w:p>
    <w:p w14:paraId="4511CC18" w14:textId="56CF990C" w:rsidR="00477E82" w:rsidRDefault="00477E82" w:rsidP="00A57786">
      <w:pPr>
        <w:pStyle w:val="ListParagraph"/>
      </w:pPr>
    </w:p>
    <w:p w14:paraId="752F4383" w14:textId="77777777" w:rsidR="00477E82" w:rsidRDefault="00477E82" w:rsidP="00A57786">
      <w:pPr>
        <w:pStyle w:val="ListParagraph"/>
      </w:pPr>
    </w:p>
    <w:p w14:paraId="00504605" w14:textId="229AE57E" w:rsidR="00477E82" w:rsidRDefault="00477E82" w:rsidP="00A57786">
      <w:pPr>
        <w:pStyle w:val="ListParagraph"/>
      </w:pPr>
    </w:p>
    <w:p w14:paraId="2B62C4AE" w14:textId="22DBBBEF" w:rsidR="00477E82" w:rsidRDefault="00477E82" w:rsidP="00A57786">
      <w:pPr>
        <w:pStyle w:val="ListParagraph"/>
      </w:pPr>
    </w:p>
    <w:p w14:paraId="72E0AC96" w14:textId="3049F19A" w:rsidR="00477E82" w:rsidRDefault="00477E82" w:rsidP="00A57786">
      <w:pPr>
        <w:pStyle w:val="ListParagraph"/>
      </w:pPr>
    </w:p>
    <w:p w14:paraId="1FC66535" w14:textId="192567F1" w:rsidR="00477E82" w:rsidRDefault="00477E82" w:rsidP="00A57786">
      <w:pPr>
        <w:pStyle w:val="ListParagraph"/>
      </w:pPr>
    </w:p>
    <w:p w14:paraId="4B11392E" w14:textId="1C96AABD" w:rsidR="00477E82" w:rsidRDefault="00477E82" w:rsidP="00A57786">
      <w:pPr>
        <w:pStyle w:val="ListParagraph"/>
      </w:pPr>
    </w:p>
    <w:p w14:paraId="1B1625B8" w14:textId="5C968D3E" w:rsidR="008910D3" w:rsidRDefault="008910D3" w:rsidP="00477E82">
      <w:pPr>
        <w:ind w:left="238"/>
      </w:pPr>
    </w:p>
    <w:p w14:paraId="2DE37EAB" w14:textId="0B7F2224" w:rsidR="008910D3" w:rsidRDefault="008910D3" w:rsidP="00264E92"/>
    <w:p w14:paraId="274D8583" w14:textId="77777777" w:rsidR="008910D3" w:rsidRDefault="008910D3" w:rsidP="00264E92"/>
    <w:p w14:paraId="3797A714" w14:textId="77777777" w:rsidR="00264E92" w:rsidRDefault="00264E92" w:rsidP="00264E92">
      <w:r w:rsidRPr="002D6CA0">
        <w:t>Figure</w:t>
      </w:r>
      <w:r>
        <w:t xml:space="preserve"> Example below (format as Figure).</w:t>
      </w:r>
    </w:p>
    <w:p w14:paraId="4FF17292" w14:textId="3F70C7B3" w:rsidR="00264E92" w:rsidRDefault="00264E92" w:rsidP="00264E92">
      <w:pPr>
        <w:pStyle w:val="Figure"/>
      </w:pPr>
    </w:p>
    <w:p w14:paraId="7729ECE1" w14:textId="25C86134" w:rsidR="00853FD6" w:rsidRDefault="00853FD6" w:rsidP="00853FD6">
      <w:pPr>
        <w:pStyle w:val="Captions"/>
      </w:pPr>
      <w:bookmarkStart w:id="1" w:name="_Toc231718968"/>
      <w:bookmarkStart w:id="2" w:name="_Toc290561669"/>
      <w:bookmarkStart w:id="3" w:name="_Toc316498516"/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1D66064" wp14:editId="388AB4AA">
                <wp:simplePos x="0" y="0"/>
                <wp:positionH relativeFrom="margin">
                  <wp:align>center</wp:align>
                </wp:positionH>
                <wp:positionV relativeFrom="paragraph">
                  <wp:posOffset>265430</wp:posOffset>
                </wp:positionV>
                <wp:extent cx="4197350" cy="27305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3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B69177" w14:textId="7D54E762" w:rsidR="00010C67" w:rsidRPr="00A86427" w:rsidRDefault="00010C67" w:rsidP="00A86427">
                            <w:pPr>
                              <w:pStyle w:val="Caption"/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A86427">
                              <w:rPr>
                                <w:color w:val="808080" w:themeColor="background1" w:themeShade="80"/>
                              </w:rPr>
                              <w:t xml:space="preserve">Figure </w:t>
                            </w:r>
                            <w:r w:rsidR="00E02680" w:rsidRPr="00A86427">
                              <w:rPr>
                                <w:color w:val="808080" w:themeColor="background1" w:themeShade="80"/>
                              </w:rPr>
                              <w:t>7</w:t>
                            </w:r>
                            <w:r w:rsidRPr="00A86427">
                              <w:rPr>
                                <w:color w:val="808080" w:themeColor="background1" w:themeShade="80"/>
                              </w:rPr>
                              <w:t xml:space="preserve">: Plotting Sent &amp; Blocked messages vs. Average Sender Time </w:t>
                            </w:r>
                          </w:p>
                          <w:p w14:paraId="08204F98" w14:textId="77777777" w:rsidR="00010C67" w:rsidRPr="00010C67" w:rsidRDefault="00010C6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66064" id="Text Box 106" o:spid="_x0000_s1064" type="#_x0000_t202" style="position:absolute;left:0;text-align:left;margin-left:0;margin-top:20.9pt;width:330.5pt;height:21.5pt;z-index:251847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" fillcolor="white [3201]" stroked="f" strokeweight=".5pt">
                <v:textbox>
                  <w:txbxContent>
                    <w:p w14:paraId="33B69177" w14:textId="7D54E762" w:rsidR="00010C67" w:rsidRPr="00A86427" w:rsidRDefault="00010C67" w:rsidP="00A86427">
                      <w:pPr>
                        <w:pStyle w:val="Caption"/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A86427">
                        <w:rPr>
                          <w:color w:val="808080" w:themeColor="background1" w:themeShade="80"/>
                        </w:rPr>
                        <w:t xml:space="preserve">Figure </w:t>
                      </w:r>
                      <w:r w:rsidR="00E02680" w:rsidRPr="00A86427">
                        <w:rPr>
                          <w:color w:val="808080" w:themeColor="background1" w:themeShade="80"/>
                        </w:rPr>
                        <w:t>7</w:t>
                      </w:r>
                      <w:r w:rsidRPr="00A86427">
                        <w:rPr>
                          <w:color w:val="808080" w:themeColor="background1" w:themeShade="80"/>
                        </w:rPr>
                        <w:t xml:space="preserve">: Plotting Sent &amp; Blocked messages vs. Average Sender Time </w:t>
                      </w:r>
                    </w:p>
                    <w:p w14:paraId="08204F98" w14:textId="77777777" w:rsidR="00010C67" w:rsidRPr="00010C67" w:rsidRDefault="00010C6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64E92">
        <w:t xml:space="preserve">Figure </w:t>
      </w:r>
      <w:r w:rsidR="00264E92">
        <w:fldChar w:fldCharType="begin"/>
      </w:r>
      <w:r w:rsidR="00264E92">
        <w:instrText xml:space="preserve"> SEQ "Figure" \*Arabic </w:instrText>
      </w:r>
      <w:r w:rsidR="00264E92">
        <w:fldChar w:fldCharType="separate"/>
      </w:r>
      <w:r w:rsidR="00371406">
        <w:rPr>
          <w:noProof/>
        </w:rPr>
        <w:t>2</w:t>
      </w:r>
      <w:r w:rsidR="00264E92">
        <w:fldChar w:fldCharType="end"/>
      </w:r>
      <w:r w:rsidR="00264E92">
        <w:t>: Example Figure</w:t>
      </w:r>
      <w:bookmarkEnd w:id="1"/>
      <w:bookmarkEnd w:id="2"/>
      <w:bookmarkEnd w:id="3"/>
    </w:p>
    <w:p w14:paraId="5A4CC183" w14:textId="6EB057A4" w:rsidR="0031218E" w:rsidRDefault="0031218E" w:rsidP="0031218E">
      <w:pPr>
        <w:rPr>
          <w:bCs/>
          <w:szCs w:val="22"/>
        </w:rPr>
      </w:pPr>
    </w:p>
    <w:p w14:paraId="7E1F1BD2" w14:textId="77777777" w:rsidR="0031218E" w:rsidRPr="0031218E" w:rsidRDefault="0031218E" w:rsidP="0031218E">
      <w:pPr>
        <w:rPr>
          <w:bCs/>
          <w:szCs w:val="22"/>
        </w:rPr>
      </w:pPr>
    </w:p>
    <w:p w14:paraId="3120B634" w14:textId="403FE5B9" w:rsidR="00A74164" w:rsidRDefault="00A74164" w:rsidP="00E809AF">
      <w:pPr>
        <w:pStyle w:val="ListParagraph"/>
        <w:numPr>
          <w:ilvl w:val="0"/>
          <w:numId w:val="29"/>
        </w:numPr>
        <w:rPr>
          <w:bCs/>
          <w:szCs w:val="22"/>
        </w:rPr>
      </w:pPr>
      <w:r>
        <w:rPr>
          <w:bCs/>
          <w:szCs w:val="22"/>
        </w:rPr>
        <w:t>After visualiz</w:t>
      </w:r>
      <w:r w:rsidR="0028385B">
        <w:rPr>
          <w:bCs/>
          <w:szCs w:val="22"/>
        </w:rPr>
        <w:t>ing</w:t>
      </w:r>
      <w:r>
        <w:rPr>
          <w:bCs/>
          <w:szCs w:val="22"/>
        </w:rPr>
        <w:t xml:space="preserve"> </w:t>
      </w:r>
      <w:r w:rsidR="00680D34">
        <w:rPr>
          <w:bCs/>
          <w:szCs w:val="22"/>
        </w:rPr>
        <w:t>data, difference</w:t>
      </w:r>
      <w:r>
        <w:rPr>
          <w:bCs/>
          <w:szCs w:val="22"/>
        </w:rPr>
        <w:t xml:space="preserve"> become appear when using queue with size 20 instead of 2, as </w:t>
      </w:r>
      <w:r w:rsidR="00F53251">
        <w:rPr>
          <w:bCs/>
          <w:szCs w:val="22"/>
        </w:rPr>
        <w:t xml:space="preserve">able to </w:t>
      </w:r>
      <w:r>
        <w:rPr>
          <w:bCs/>
          <w:szCs w:val="22"/>
        </w:rPr>
        <w:t>store more data in queue</w:t>
      </w:r>
      <w:r w:rsidR="00F53251">
        <w:rPr>
          <w:bCs/>
          <w:szCs w:val="22"/>
        </w:rPr>
        <w:t xml:space="preserve"> instead of blocked it.</w:t>
      </w:r>
    </w:p>
    <w:p w14:paraId="602FC51A" w14:textId="655839A2" w:rsidR="00A74164" w:rsidRPr="00884FC8" w:rsidRDefault="00E809AF" w:rsidP="00884FC8">
      <w:pPr>
        <w:pStyle w:val="ListParagraph"/>
        <w:numPr>
          <w:ilvl w:val="0"/>
          <w:numId w:val="29"/>
        </w:numPr>
        <w:rPr>
          <w:bCs/>
          <w:szCs w:val="22"/>
        </w:rPr>
      </w:pPr>
      <w:r>
        <w:rPr>
          <w:bCs/>
          <w:szCs w:val="22"/>
        </w:rPr>
        <w:t>Note transmitted messages here in graph represent number of successfully messages stored via queue.</w:t>
      </w:r>
    </w:p>
    <w:p w14:paraId="69FBE27A" w14:textId="12F8620A" w:rsidR="00D44B0D" w:rsidRDefault="00853FD6" w:rsidP="00853FD6">
      <w:pPr>
        <w:pStyle w:val="ListParagraph"/>
        <w:numPr>
          <w:ilvl w:val="0"/>
          <w:numId w:val="29"/>
        </w:numPr>
        <w:rPr>
          <w:bCs/>
          <w:szCs w:val="22"/>
        </w:rPr>
      </w:pPr>
      <w:r>
        <w:rPr>
          <w:bCs/>
          <w:szCs w:val="22"/>
        </w:rPr>
        <w:t>The gap between sent and received messages is appeared due to difference in periodic time which each task wake to send or read data via queue</w:t>
      </w:r>
      <w:r w:rsidR="001A0F8A">
        <w:rPr>
          <w:bCs/>
          <w:szCs w:val="22"/>
        </w:rPr>
        <w:t xml:space="preserve"> which blocked messages represent this gap</w:t>
      </w:r>
    </w:p>
    <w:p w14:paraId="7606CFB5" w14:textId="77777777" w:rsidR="001A0F8A" w:rsidRPr="00853FD6" w:rsidRDefault="001A0F8A" w:rsidP="001A0F8A">
      <w:pPr>
        <w:pStyle w:val="ListParagraph"/>
        <w:rPr>
          <w:bCs/>
          <w:szCs w:val="22"/>
        </w:rPr>
      </w:pPr>
    </w:p>
    <w:p w14:paraId="0213D029" w14:textId="77777777" w:rsidR="00D44B0D" w:rsidRDefault="00D44B0D" w:rsidP="000B066E">
      <w:pPr>
        <w:rPr>
          <w:bCs/>
          <w:szCs w:val="22"/>
        </w:rPr>
      </w:pPr>
    </w:p>
    <w:p w14:paraId="1930327E" w14:textId="2804777D" w:rsidR="00BB68FE" w:rsidRDefault="0015243A" w:rsidP="00746B76">
      <w:pPr>
        <w:pStyle w:val="Heading1"/>
        <w:numPr>
          <w:ilvl w:val="0"/>
          <w:numId w:val="1"/>
        </w:numPr>
        <w:tabs>
          <w:tab w:val="left" w:pos="432"/>
        </w:tabs>
      </w:pPr>
      <w:bookmarkStart w:id="4" w:name="_Toc290561682"/>
      <w:bookmarkStart w:id="5" w:name="_Toc508697248"/>
      <w:r>
        <w:t xml:space="preserve">Uploading Code </w:t>
      </w:r>
    </w:p>
    <w:p w14:paraId="4E68BCB1" w14:textId="6135B22D" w:rsidR="0015243A" w:rsidRPr="0015243A" w:rsidRDefault="0015243A" w:rsidP="0015243A">
      <w:r>
        <w:t>We upload all source code</w:t>
      </w:r>
      <w:r w:rsidR="00901898">
        <w:t xml:space="preserve">, output files, excel sheet </w:t>
      </w:r>
      <w:r>
        <w:t xml:space="preserve">in GitHub, </w:t>
      </w:r>
      <w:r w:rsidR="00901898">
        <w:t xml:space="preserve">this is </w:t>
      </w:r>
      <w:hyperlink r:id="rId16" w:history="1">
        <w:r w:rsidR="00901898" w:rsidRPr="00901898">
          <w:rPr>
            <w:rStyle w:val="Hyperlink"/>
          </w:rPr>
          <w:t>repo</w:t>
        </w:r>
      </w:hyperlink>
      <w:r w:rsidR="00901898">
        <w:t xml:space="preserve"> for it.</w:t>
      </w:r>
    </w:p>
    <w:bookmarkEnd w:id="4"/>
    <w:bookmarkEnd w:id="5"/>
    <w:p w14:paraId="6DFAD133" w14:textId="30AC46E0" w:rsidR="00D03EEE" w:rsidRDefault="00BB68FE" w:rsidP="00D03EEE">
      <w:pPr>
        <w:pStyle w:val="Heading1"/>
        <w:numPr>
          <w:ilvl w:val="0"/>
          <w:numId w:val="1"/>
        </w:numPr>
        <w:tabs>
          <w:tab w:val="left" w:pos="432"/>
        </w:tabs>
      </w:pPr>
      <w:r>
        <w:t>References</w:t>
      </w:r>
    </w:p>
    <w:bookmarkStart w:id="6" w:name="_Toc290561685"/>
    <w:bookmarkStart w:id="7" w:name="_Toc508697251"/>
    <w:p w14:paraId="2FB461EA" w14:textId="77777777" w:rsidR="00BB68FE" w:rsidRDefault="00BB68FE" w:rsidP="00BB68FE">
      <w:pPr>
        <w:pStyle w:val="reflist"/>
        <w:spacing w:before="0" w:after="0"/>
        <w:ind w:left="302" w:hanging="302"/>
        <w:rPr>
          <w:sz w:val="18"/>
          <w:szCs w:val="16"/>
        </w:rPr>
      </w:pPr>
      <w:sdt>
        <w:sdtPr>
          <w:rPr>
            <w:sz w:val="18"/>
            <w:szCs w:val="16"/>
          </w:rPr>
          <w:id w:val="-175881563"/>
          <w:citation/>
        </w:sdtPr>
        <w:sdtContent>
          <w:r>
            <w:rPr>
              <w:sz w:val="18"/>
              <w:szCs w:val="16"/>
            </w:rPr>
            <w:fldChar w:fldCharType="begin"/>
          </w:r>
          <w:r>
            <w:rPr>
              <w:sz w:val="18"/>
              <w:szCs w:val="16"/>
              <w:lang w:val="en-US"/>
            </w:rPr>
            <w:instrText xml:space="preserve"> CITATION Ama20 \l 1033 </w:instrText>
          </w:r>
          <w:r>
            <w:rPr>
              <w:sz w:val="18"/>
              <w:szCs w:val="16"/>
            </w:rPr>
            <w:fldChar w:fldCharType="separate"/>
          </w:r>
          <w:r w:rsidRPr="0029593D">
            <w:rPr>
              <w:rFonts w:ascii="MS Mincho" w:eastAsia="MS Mincho" w:hAnsi="MS Mincho" w:cs="MS Mincho" w:hint="eastAsia"/>
              <w:noProof/>
              <w:sz w:val="18"/>
              <w:szCs w:val="16"/>
              <w:lang w:val="en-US"/>
            </w:rPr>
            <w:t>（</w:t>
          </w:r>
          <w:r w:rsidRPr="0029593D">
            <w:rPr>
              <w:noProof/>
              <w:sz w:val="18"/>
              <w:szCs w:val="16"/>
              <w:lang w:val="en-US"/>
            </w:rPr>
            <w:t>Services</w:t>
          </w:r>
          <w:r w:rsidRPr="0029593D">
            <w:rPr>
              <w:rFonts w:ascii="MS Mincho" w:eastAsia="MS Mincho" w:hAnsi="MS Mincho" w:cs="MS Mincho" w:hint="eastAsia"/>
              <w:noProof/>
              <w:sz w:val="18"/>
              <w:szCs w:val="16"/>
              <w:lang w:val="en-US"/>
            </w:rPr>
            <w:t>，</w:t>
          </w:r>
          <w:r w:rsidRPr="0029593D">
            <w:rPr>
              <w:noProof/>
              <w:sz w:val="18"/>
              <w:szCs w:val="16"/>
              <w:lang w:val="en-US"/>
            </w:rPr>
            <w:t>2020</w:t>
          </w:r>
          <w:r w:rsidRPr="0029593D">
            <w:rPr>
              <w:rFonts w:ascii="MS Mincho" w:eastAsia="MS Mincho" w:hAnsi="MS Mincho" w:cs="MS Mincho" w:hint="eastAsia"/>
              <w:noProof/>
              <w:sz w:val="18"/>
              <w:szCs w:val="16"/>
              <w:lang w:val="en-US"/>
            </w:rPr>
            <w:t>）</w:t>
          </w:r>
          <w:r>
            <w:rPr>
              <w:sz w:val="18"/>
              <w:szCs w:val="16"/>
            </w:rPr>
            <w:fldChar w:fldCharType="end"/>
          </w:r>
        </w:sdtContent>
      </w:sdt>
      <w:proofErr w:type="spellStart"/>
      <w:r>
        <w:rPr>
          <w:sz w:val="18"/>
          <w:szCs w:val="16"/>
        </w:rPr>
        <w:t>FreeRTOS</w:t>
      </w:r>
      <w:proofErr w:type="spellEnd"/>
      <w:r>
        <w:rPr>
          <w:sz w:val="18"/>
          <w:szCs w:val="16"/>
        </w:rPr>
        <w:t xml:space="preserve"> Documentation</w:t>
      </w:r>
    </w:p>
    <w:p w14:paraId="361D14AB" w14:textId="77777777" w:rsidR="00BB68FE" w:rsidRDefault="00BB68FE" w:rsidP="00BB68FE">
      <w:pPr>
        <w:pStyle w:val="reflist"/>
        <w:spacing w:before="0" w:after="0"/>
        <w:ind w:left="302" w:hanging="302"/>
        <w:rPr>
          <w:sz w:val="18"/>
          <w:szCs w:val="16"/>
        </w:rPr>
      </w:pPr>
      <w:proofErr w:type="spellStart"/>
      <w:r>
        <w:rPr>
          <w:sz w:val="18"/>
          <w:szCs w:val="16"/>
        </w:rPr>
        <w:t>FreeRTOS</w:t>
      </w:r>
      <w:proofErr w:type="spellEnd"/>
      <w:r>
        <w:rPr>
          <w:sz w:val="18"/>
          <w:szCs w:val="16"/>
        </w:rPr>
        <w:t xml:space="preserve"> Tutorial PDF Attached to project announcement.</w:t>
      </w:r>
    </w:p>
    <w:p w14:paraId="14AEA29D" w14:textId="77777777" w:rsidR="00BB68FE" w:rsidRPr="0029593D" w:rsidRDefault="00BB68FE" w:rsidP="00BB68FE">
      <w:pPr>
        <w:pStyle w:val="reflist"/>
        <w:rPr>
          <w:noProof/>
        </w:rPr>
      </w:pPr>
      <w:r>
        <w:rPr>
          <w:noProof/>
        </w:rPr>
        <w:t>[</w:t>
      </w:r>
      <w:r w:rsidRPr="0029593D">
        <w:rPr>
          <w:noProof/>
        </w:rPr>
        <w:t>IngeniørSnømann</w:t>
      </w:r>
      <w:r>
        <w:rPr>
          <w:noProof/>
        </w:rPr>
        <w:t>]</w:t>
      </w:r>
      <w:r>
        <w:rPr>
          <w:b/>
          <w:bCs/>
          <w:noProof/>
        </w:rPr>
        <w:t xml:space="preserve"> </w:t>
      </w:r>
      <w:r>
        <w:rPr>
          <w:noProof/>
        </w:rPr>
        <w:t>FreeRTOSTutoria [Cited:10/2/2019]</w:t>
      </w:r>
      <w:r>
        <w:rPr>
          <w:rFonts w:ascii="MS Mincho" w:eastAsia="MS Mincho" w:hAnsi="MS Mincho" w:cs="MS Mincho" w:hint="eastAsia"/>
          <w:noProof/>
        </w:rPr>
        <w:t>．</w:t>
      </w:r>
    </w:p>
    <w:p w14:paraId="602979A8" w14:textId="77777777" w:rsidR="00D03EEE" w:rsidRDefault="00D03EEE" w:rsidP="00D03EEE">
      <w:pPr>
        <w:pStyle w:val="Heading2"/>
        <w:tabs>
          <w:tab w:val="left" w:pos="576"/>
        </w:tabs>
      </w:pPr>
      <w:r>
        <w:t>Code Snippets</w:t>
      </w:r>
      <w:bookmarkEnd w:id="6"/>
      <w:bookmarkEnd w:id="7"/>
    </w:p>
    <w:p w14:paraId="322CFECB" w14:textId="77777777" w:rsidR="00D03EEE" w:rsidRDefault="00D03EEE" w:rsidP="00D03EEE">
      <w:r>
        <w:t xml:space="preserve">Here are code snippets (format as </w:t>
      </w:r>
      <w:proofErr w:type="spellStart"/>
      <w:r>
        <w:rPr>
          <w:highlight w:val="yellow"/>
        </w:rPr>
        <w:t>ProgCode</w:t>
      </w:r>
      <w:proofErr w:type="spellEnd"/>
      <w:r>
        <w:t>)</w:t>
      </w:r>
    </w:p>
    <w:p w14:paraId="2DE47810" w14:textId="2F4216B3" w:rsidR="002527F5" w:rsidRDefault="00E23BE5" w:rsidP="00FF6EAB">
      <w:pPr>
        <w:pStyle w:val="ProgCode"/>
      </w:pPr>
      <w:r>
        <w:t xml:space="preserve">We attached </w:t>
      </w:r>
      <w:proofErr w:type="spellStart"/>
      <w:r>
        <w:t>main.c</w:t>
      </w:r>
      <w:proofErr w:type="spellEnd"/>
      <w:r>
        <w:t xml:space="preserve"> with this document.</w:t>
      </w:r>
    </w:p>
    <w:p w14:paraId="2765BAF1" w14:textId="77777777" w:rsidR="00FF6EAB" w:rsidRDefault="00FF6EAB" w:rsidP="00FF6EAB">
      <w:pPr>
        <w:pStyle w:val="ProgCode"/>
      </w:pPr>
    </w:p>
    <w:p w14:paraId="5B0E1E4D" w14:textId="77777777" w:rsidR="00197779" w:rsidRDefault="00197779" w:rsidP="002527F5"/>
    <w:sectPr w:rsidR="00197779" w:rsidSect="005B0C8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type w:val="continuous"/>
      <w:pgSz w:w="11905" w:h="16837" w:code="9"/>
      <w:pgMar w:top="720" w:right="720" w:bottom="720" w:left="720" w:header="56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6028A" w14:textId="77777777" w:rsidR="008C5360" w:rsidRDefault="008C5360" w:rsidP="00390268">
      <w:r>
        <w:separator/>
      </w:r>
    </w:p>
  </w:endnote>
  <w:endnote w:type="continuationSeparator" w:id="0">
    <w:p w14:paraId="2EAEEFDF" w14:textId="77777777" w:rsidR="008C5360" w:rsidRDefault="008C5360" w:rsidP="00390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60BC4" w14:textId="77777777" w:rsidR="00264E92" w:rsidRDefault="00264E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050"/>
      <w:gridCol w:w="1710"/>
      <w:gridCol w:w="3870"/>
    </w:tblGrid>
    <w:tr w:rsidR="00C9140C" w:rsidRPr="00E33DE2" w14:paraId="3F4F6C0D" w14:textId="77777777" w:rsidTr="00197779">
      <w:tc>
        <w:tcPr>
          <w:tcW w:w="4050" w:type="dxa"/>
        </w:tcPr>
        <w:p w14:paraId="34EA325E" w14:textId="7EAADC0D" w:rsidR="00C9140C" w:rsidRPr="00E33DE2" w:rsidRDefault="00264E92" w:rsidP="00197779">
          <w:pPr>
            <w:pStyle w:val="Table"/>
            <w:tabs>
              <w:tab w:val="left" w:pos="2212"/>
            </w:tabs>
            <w:snapToGrid w:val="0"/>
            <w:spacing w:after="0"/>
            <w:rPr>
              <w:rFonts w:asciiTheme="minorHAnsi" w:hAnsiTheme="minorHAnsi" w:cstheme="minorHAnsi"/>
              <w:b/>
              <w:bCs/>
            </w:rPr>
          </w:pPr>
          <w:r>
            <w:rPr>
              <w:rFonts w:asciiTheme="minorHAnsi" w:hAnsiTheme="minorHAnsi" w:cstheme="minorHAnsi"/>
            </w:rPr>
            <w:t xml:space="preserve">Embedded </w:t>
          </w:r>
          <w:proofErr w:type="gramStart"/>
          <w:r>
            <w:rPr>
              <w:rFonts w:asciiTheme="minorHAnsi" w:hAnsiTheme="minorHAnsi" w:cstheme="minorHAnsi"/>
            </w:rPr>
            <w:t>Systems  Project</w:t>
          </w:r>
          <w:proofErr w:type="gramEnd"/>
          <w:r>
            <w:rPr>
              <w:rFonts w:asciiTheme="minorHAnsi" w:hAnsiTheme="minorHAnsi" w:cstheme="minorHAnsi"/>
            </w:rPr>
            <w:t xml:space="preserve"> 2021</w:t>
          </w:r>
          <w:r w:rsidR="00197779">
            <w:rPr>
              <w:rFonts w:asciiTheme="minorHAnsi" w:hAnsiTheme="minorHAnsi" w:cstheme="minorHAnsi"/>
            </w:rPr>
            <w:tab/>
          </w:r>
        </w:p>
      </w:tc>
      <w:tc>
        <w:tcPr>
          <w:tcW w:w="1710" w:type="dxa"/>
        </w:tcPr>
        <w:p w14:paraId="179B1DBD" w14:textId="11FAD1B7" w:rsidR="00C9140C" w:rsidRPr="00E33DE2" w:rsidRDefault="00C9140C" w:rsidP="00E33DE2">
          <w:pPr>
            <w:pStyle w:val="Table"/>
            <w:snapToGrid w:val="0"/>
            <w:spacing w:after="0"/>
            <w:jc w:val="center"/>
            <w:rPr>
              <w:rFonts w:asciiTheme="minorHAnsi" w:hAnsiTheme="minorHAnsi" w:cstheme="minorHAnsi"/>
              <w:b/>
              <w:bCs/>
            </w:rPr>
          </w:pPr>
          <w:r w:rsidRPr="00E33DE2">
            <w:rPr>
              <w:rFonts w:asciiTheme="minorHAnsi" w:hAnsiTheme="minorHAnsi" w:cstheme="minorHAnsi"/>
            </w:rPr>
            <w:t xml:space="preserve">Page </w:t>
          </w:r>
          <w:r w:rsidRPr="00E33DE2">
            <w:rPr>
              <w:rFonts w:asciiTheme="minorHAnsi" w:hAnsiTheme="minorHAnsi" w:cstheme="minorHAnsi"/>
            </w:rPr>
            <w:fldChar w:fldCharType="begin"/>
          </w:r>
          <w:r w:rsidRPr="00E33DE2">
            <w:rPr>
              <w:rFonts w:asciiTheme="minorHAnsi" w:hAnsiTheme="minorHAnsi" w:cstheme="minorHAnsi"/>
            </w:rPr>
            <w:instrText xml:space="preserve"> PAGE </w:instrText>
          </w:r>
          <w:r w:rsidRPr="00E33DE2">
            <w:rPr>
              <w:rFonts w:asciiTheme="minorHAnsi" w:hAnsiTheme="minorHAnsi" w:cstheme="minorHAnsi"/>
            </w:rPr>
            <w:fldChar w:fldCharType="separate"/>
          </w:r>
          <w:r w:rsidR="00F66C69">
            <w:rPr>
              <w:rFonts w:asciiTheme="minorHAnsi" w:hAnsiTheme="minorHAnsi" w:cstheme="minorHAnsi"/>
              <w:noProof/>
            </w:rPr>
            <w:t>3</w:t>
          </w:r>
          <w:r w:rsidRPr="00E33DE2">
            <w:rPr>
              <w:rFonts w:asciiTheme="minorHAnsi" w:hAnsiTheme="minorHAnsi" w:cstheme="minorHAnsi"/>
            </w:rPr>
            <w:fldChar w:fldCharType="end"/>
          </w:r>
          <w:r w:rsidRPr="00E33DE2">
            <w:rPr>
              <w:rFonts w:asciiTheme="minorHAnsi" w:hAnsiTheme="minorHAnsi" w:cstheme="minorHAnsi"/>
            </w:rPr>
            <w:t xml:space="preserve"> of </w:t>
          </w:r>
          <w:r w:rsidR="009A2558" w:rsidRPr="00E33DE2">
            <w:rPr>
              <w:rFonts w:asciiTheme="minorHAnsi" w:hAnsiTheme="minorHAnsi" w:cstheme="minorHAnsi"/>
            </w:rPr>
            <w:fldChar w:fldCharType="begin"/>
          </w:r>
          <w:r w:rsidR="009A2558" w:rsidRPr="00E33DE2">
            <w:rPr>
              <w:rFonts w:asciiTheme="minorHAnsi" w:hAnsiTheme="minorHAnsi" w:cstheme="minorHAnsi"/>
            </w:rPr>
            <w:instrText xml:space="preserve"> NUMPAGES   \* Arabic</w:instrText>
          </w:r>
          <w:r w:rsidR="009A2558" w:rsidRPr="00E33DE2">
            <w:rPr>
              <w:rFonts w:asciiTheme="minorHAnsi" w:hAnsiTheme="minorHAnsi" w:cstheme="minorHAnsi"/>
            </w:rPr>
            <w:fldChar w:fldCharType="separate"/>
          </w:r>
          <w:r w:rsidR="00F66C69">
            <w:rPr>
              <w:rFonts w:asciiTheme="minorHAnsi" w:hAnsiTheme="minorHAnsi" w:cstheme="minorHAnsi"/>
              <w:noProof/>
            </w:rPr>
            <w:t>3</w:t>
          </w:r>
          <w:r w:rsidR="009A2558" w:rsidRPr="00E33DE2">
            <w:rPr>
              <w:rFonts w:asciiTheme="minorHAnsi" w:hAnsiTheme="minorHAnsi" w:cstheme="minorHAnsi"/>
            </w:rPr>
            <w:fldChar w:fldCharType="end"/>
          </w:r>
        </w:p>
      </w:tc>
      <w:tc>
        <w:tcPr>
          <w:tcW w:w="3870" w:type="dxa"/>
        </w:tcPr>
        <w:p w14:paraId="34D08A1E" w14:textId="77777777" w:rsidR="00C9140C" w:rsidRPr="00E33DE2" w:rsidRDefault="00C9140C" w:rsidP="00E33DE2">
          <w:pPr>
            <w:pStyle w:val="Table"/>
            <w:snapToGrid w:val="0"/>
            <w:spacing w:after="0"/>
            <w:jc w:val="right"/>
            <w:rPr>
              <w:rFonts w:asciiTheme="minorHAnsi" w:hAnsiTheme="minorHAnsi" w:cstheme="minorHAnsi"/>
            </w:rPr>
          </w:pPr>
          <w:r w:rsidRPr="00E33DE2">
            <w:rPr>
              <w:rFonts w:asciiTheme="minorHAnsi" w:hAnsiTheme="minorHAnsi" w:cstheme="minorHAnsi"/>
            </w:rPr>
            <w:t>Revision:  1.0</w:t>
          </w:r>
        </w:p>
      </w:tc>
    </w:tr>
  </w:tbl>
  <w:p w14:paraId="64F10FAE" w14:textId="77777777" w:rsidR="00C9140C" w:rsidRPr="00E33DE2" w:rsidRDefault="00C9140C" w:rsidP="00E33DE2">
    <w:pPr>
      <w:pStyle w:val="Footer"/>
      <w:spacing w:after="0"/>
      <w:jc w:val="both"/>
      <w:rPr>
        <w:rFonts w:asciiTheme="minorHAnsi" w:hAnsiTheme="minorHAnsi" w:cstheme="minorHAns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11E69" w14:textId="77777777" w:rsidR="00264E92" w:rsidRDefault="00264E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55C3D" w14:textId="77777777" w:rsidR="008C5360" w:rsidRDefault="008C5360" w:rsidP="00390268">
      <w:r>
        <w:separator/>
      </w:r>
    </w:p>
  </w:footnote>
  <w:footnote w:type="continuationSeparator" w:id="0">
    <w:p w14:paraId="34073071" w14:textId="77777777" w:rsidR="008C5360" w:rsidRDefault="008C5360" w:rsidP="00390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AF98E" w14:textId="77777777" w:rsidR="00264E92" w:rsidRDefault="00264E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8D1B4" w14:textId="77777777" w:rsidR="00264E92" w:rsidRDefault="00264E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7E18D" w14:textId="77777777" w:rsidR="00C9140C" w:rsidRDefault="00C9140C" w:rsidP="00E41620">
    <w:pPr>
      <w:jc w:val="right"/>
    </w:pPr>
  </w:p>
  <w:p w14:paraId="2594A9AD" w14:textId="77777777" w:rsidR="00C9140C" w:rsidRDefault="00C9140C" w:rsidP="00E41620">
    <w:pPr>
      <w:jc w:val="right"/>
    </w:pPr>
  </w:p>
  <w:p w14:paraId="533E2850" w14:textId="77777777" w:rsidR="00C9140C" w:rsidRDefault="00C9140C" w:rsidP="00E41620">
    <w:pPr>
      <w:jc w:val="right"/>
    </w:pPr>
  </w:p>
  <w:p w14:paraId="129D766F" w14:textId="77777777" w:rsidR="00C9140C" w:rsidRDefault="00C9140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487" type="#_x0000_t75" style="width:11.7pt;height:9.2pt" o:bullet="t" filled="t">
        <v:fill color2="black"/>
        <v:imagedata r:id="rId1" o:title=""/>
      </v:shape>
    </w:pict>
  </w:numPicBullet>
  <w:numPicBullet w:numPicBulletId="1">
    <w:pict>
      <v:shape id="_x0000_i2488" type="#_x0000_t75" style="width:11.7pt;height:11.7pt" o:bullet="t" filled="t">
        <v:fill color2="black"/>
        <v:imagedata r:id="rId2" o:title=""/>
      </v:shape>
    </w:pict>
  </w:numPicBullet>
  <w:abstractNum w:abstractNumId="0" w15:restartNumberingAfterBreak="0">
    <w:nsid w:val="FFFFFFFE"/>
    <w:multiLevelType w:val="singleLevel"/>
    <w:tmpl w:val="38186F12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multilevel"/>
    <w:tmpl w:val="E6328D0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666"/>
        </w:tabs>
        <w:ind w:left="666" w:hanging="240"/>
      </w:p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240"/>
        </w:tabs>
        <w:ind w:left="240" w:hanging="240"/>
      </w:pPr>
    </w:lvl>
  </w:abstractNum>
  <w:abstractNum w:abstractNumId="4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240"/>
        </w:tabs>
        <w:ind w:left="240" w:hanging="24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5"/>
    <w:multiLevelType w:val="multilevel"/>
    <w:tmpl w:val="83BAEDD2"/>
    <w:name w:val="WW8Num5"/>
    <w:lvl w:ilvl="0">
      <w:start w:val="1"/>
      <w:numFmt w:val="bullet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cs="Times New Roman" w:hint="default"/>
      </w:r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/>
      </w:rPr>
    </w:lvl>
  </w:abstractNum>
  <w:abstractNum w:abstractNumId="7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/>
      </w:rPr>
    </w:lvl>
  </w:abstractNum>
  <w:abstractNum w:abstractNumId="8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/>
      </w:rPr>
    </w:lvl>
  </w:abstractNum>
  <w:abstractNum w:abstractNumId="9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</w:abstractNum>
  <w:abstractNum w:abstractNumId="10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/>
        <w:sz w:val="22"/>
      </w:rPr>
    </w:lvl>
  </w:abstractNum>
  <w:abstractNum w:abstractNumId="11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011C4963"/>
    <w:multiLevelType w:val="hybridMultilevel"/>
    <w:tmpl w:val="62CED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21919D1"/>
    <w:multiLevelType w:val="singleLevel"/>
    <w:tmpl w:val="00000004"/>
    <w:lvl w:ilvl="0">
      <w:start w:val="1"/>
      <w:numFmt w:val="lowerLetter"/>
      <w:lvlText w:val="%1)"/>
      <w:legacy w:legacy="1" w:legacySpace="0" w:legacyIndent="240"/>
      <w:lvlJc w:val="left"/>
      <w:pPr>
        <w:ind w:left="240" w:hanging="240"/>
      </w:pPr>
    </w:lvl>
  </w:abstractNum>
  <w:abstractNum w:abstractNumId="28" w15:restartNumberingAfterBreak="0">
    <w:nsid w:val="034D5E1C"/>
    <w:multiLevelType w:val="hybridMultilevel"/>
    <w:tmpl w:val="0158D8DA"/>
    <w:lvl w:ilvl="0" w:tplc="04090003">
      <w:start w:val="1"/>
      <w:numFmt w:val="bullet"/>
      <w:lvlText w:val="o"/>
      <w:lvlJc w:val="left"/>
      <w:pPr>
        <w:ind w:left="31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0" w:hanging="360"/>
      </w:pPr>
      <w:rPr>
        <w:rFonts w:ascii="Wingdings" w:hAnsi="Wingdings" w:hint="default"/>
      </w:rPr>
    </w:lvl>
  </w:abstractNum>
  <w:abstractNum w:abstractNumId="29" w15:restartNumberingAfterBreak="0">
    <w:nsid w:val="0E934EEA"/>
    <w:multiLevelType w:val="hybridMultilevel"/>
    <w:tmpl w:val="C83AF0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33914CD"/>
    <w:multiLevelType w:val="hybridMultilevel"/>
    <w:tmpl w:val="F264A826"/>
    <w:lvl w:ilvl="0" w:tplc="38186F12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18995078"/>
    <w:multiLevelType w:val="singleLevel"/>
    <w:tmpl w:val="AB8CC00A"/>
    <w:lvl w:ilvl="0">
      <w:start w:val="1"/>
      <w:numFmt w:val="decimal"/>
      <w:pStyle w:val="reflist"/>
      <w:lvlText w:val="[%1]"/>
      <w:lvlJc w:val="left"/>
      <w:pPr>
        <w:tabs>
          <w:tab w:val="num" w:pos="0"/>
        </w:tabs>
        <w:ind w:left="240" w:hanging="240"/>
      </w:pPr>
      <w:rPr>
        <w:rFonts w:hint="default"/>
      </w:rPr>
    </w:lvl>
  </w:abstractNum>
  <w:abstractNum w:abstractNumId="32" w15:restartNumberingAfterBreak="0">
    <w:nsid w:val="1C2C77BD"/>
    <w:multiLevelType w:val="singleLevel"/>
    <w:tmpl w:val="00000002"/>
    <w:lvl w:ilvl="0">
      <w:start w:val="1"/>
      <w:numFmt w:val="decimal"/>
      <w:lvlText w:val="%1."/>
      <w:legacy w:legacy="1" w:legacySpace="0" w:legacyIndent="240"/>
      <w:lvlJc w:val="left"/>
      <w:pPr>
        <w:ind w:left="240" w:hanging="240"/>
      </w:pPr>
    </w:lvl>
  </w:abstractNum>
  <w:abstractNum w:abstractNumId="33" w15:restartNumberingAfterBreak="0">
    <w:nsid w:val="30DD5DC0"/>
    <w:multiLevelType w:val="hybridMultilevel"/>
    <w:tmpl w:val="627A461C"/>
    <w:lvl w:ilvl="0" w:tplc="38186F12">
      <w:start w:val="1"/>
      <w:numFmt w:val="bullet"/>
      <w:lvlText w:val="–"/>
      <w:lvlJc w:val="left"/>
      <w:pPr>
        <w:ind w:left="958" w:hanging="360"/>
      </w:pPr>
      <w:rPr>
        <w:rFonts w:ascii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4" w15:restartNumberingAfterBreak="0">
    <w:nsid w:val="3E950ED0"/>
    <w:multiLevelType w:val="hybridMultilevel"/>
    <w:tmpl w:val="04E898E4"/>
    <w:lvl w:ilvl="0" w:tplc="38186F12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E8F0D05"/>
    <w:multiLevelType w:val="hybridMultilevel"/>
    <w:tmpl w:val="4376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342108"/>
    <w:multiLevelType w:val="hybridMultilevel"/>
    <w:tmpl w:val="8236C690"/>
    <w:lvl w:ilvl="0" w:tplc="873439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E35723"/>
    <w:multiLevelType w:val="hybridMultilevel"/>
    <w:tmpl w:val="849E34DC"/>
    <w:lvl w:ilvl="0" w:tplc="ED7C37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E13EC"/>
    <w:multiLevelType w:val="hybridMultilevel"/>
    <w:tmpl w:val="1098EB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095880"/>
    <w:multiLevelType w:val="hybridMultilevel"/>
    <w:tmpl w:val="3EA0E7BA"/>
    <w:lvl w:ilvl="0" w:tplc="04090005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40" w15:restartNumberingAfterBreak="0">
    <w:nsid w:val="79F5707D"/>
    <w:multiLevelType w:val="hybridMultilevel"/>
    <w:tmpl w:val="74A2D6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B53560"/>
    <w:multiLevelType w:val="hybridMultilevel"/>
    <w:tmpl w:val="4B08C15C"/>
    <w:lvl w:ilvl="0" w:tplc="38186F12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29847571">
    <w:abstractNumId w:val="1"/>
  </w:num>
  <w:num w:numId="2" w16cid:durableId="1195970232">
    <w:abstractNumId w:val="0"/>
    <w:lvlOverride w:ilvl="0">
      <w:lvl w:ilvl="0">
        <w:start w:val="1"/>
        <w:numFmt w:val="bullet"/>
        <w:lvlText w:val="–"/>
        <w:legacy w:legacy="1" w:legacySpace="0" w:legacyIndent="200"/>
        <w:lvlJc w:val="left"/>
        <w:pPr>
          <w:ind w:left="200" w:hanging="200"/>
        </w:pPr>
        <w:rPr>
          <w:rFonts w:ascii="Times New Roman" w:hAnsi="Times New Roman" w:cs="Times New Roman" w:hint="default"/>
          <w:sz w:val="22"/>
        </w:rPr>
      </w:lvl>
    </w:lvlOverride>
  </w:num>
  <w:num w:numId="3" w16cid:durableId="44181196">
    <w:abstractNumId w:val="31"/>
  </w:num>
  <w:num w:numId="4" w16cid:durableId="692416995">
    <w:abstractNumId w:val="27"/>
  </w:num>
  <w:num w:numId="5" w16cid:durableId="710110309">
    <w:abstractNumId w:val="32"/>
  </w:num>
  <w:num w:numId="6" w16cid:durableId="1400326779">
    <w:abstractNumId w:val="35"/>
  </w:num>
  <w:num w:numId="7" w16cid:durableId="685911903">
    <w:abstractNumId w:val="37"/>
  </w:num>
  <w:num w:numId="8" w16cid:durableId="1493790077">
    <w:abstractNumId w:val="34"/>
  </w:num>
  <w:num w:numId="9" w16cid:durableId="1580679035">
    <w:abstractNumId w:val="41"/>
  </w:num>
  <w:num w:numId="10" w16cid:durableId="1977567175">
    <w:abstractNumId w:val="36"/>
  </w:num>
  <w:num w:numId="11" w16cid:durableId="1607423894">
    <w:abstractNumId w:val="33"/>
  </w:num>
  <w:num w:numId="12" w16cid:durableId="1258561139">
    <w:abstractNumId w:val="1"/>
  </w:num>
  <w:num w:numId="13" w16cid:durableId="476412261">
    <w:abstractNumId w:val="1"/>
  </w:num>
  <w:num w:numId="14" w16cid:durableId="471557479">
    <w:abstractNumId w:val="1"/>
  </w:num>
  <w:num w:numId="15" w16cid:durableId="1367490777">
    <w:abstractNumId w:val="1"/>
  </w:num>
  <w:num w:numId="16" w16cid:durableId="940526284">
    <w:abstractNumId w:val="1"/>
  </w:num>
  <w:num w:numId="17" w16cid:durableId="130750631">
    <w:abstractNumId w:val="1"/>
  </w:num>
  <w:num w:numId="18" w16cid:durableId="944071269">
    <w:abstractNumId w:val="1"/>
  </w:num>
  <w:num w:numId="19" w16cid:durableId="767889369">
    <w:abstractNumId w:val="1"/>
  </w:num>
  <w:num w:numId="20" w16cid:durableId="1549488995">
    <w:abstractNumId w:val="1"/>
  </w:num>
  <w:num w:numId="21" w16cid:durableId="2093121407">
    <w:abstractNumId w:val="1"/>
  </w:num>
  <w:num w:numId="22" w16cid:durableId="1462846900">
    <w:abstractNumId w:val="1"/>
  </w:num>
  <w:num w:numId="23" w16cid:durableId="888540155">
    <w:abstractNumId w:val="30"/>
  </w:num>
  <w:num w:numId="24" w16cid:durableId="1534149128">
    <w:abstractNumId w:val="26"/>
  </w:num>
  <w:num w:numId="25" w16cid:durableId="248732510">
    <w:abstractNumId w:val="39"/>
  </w:num>
  <w:num w:numId="26" w16cid:durableId="209924802">
    <w:abstractNumId w:val="28"/>
  </w:num>
  <w:num w:numId="27" w16cid:durableId="2123382029">
    <w:abstractNumId w:val="38"/>
  </w:num>
  <w:num w:numId="28" w16cid:durableId="1293947947">
    <w:abstractNumId w:val="40"/>
  </w:num>
  <w:num w:numId="29" w16cid:durableId="1408454614">
    <w:abstractNumId w:val="2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3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22A5"/>
    <w:rsid w:val="000047D3"/>
    <w:rsid w:val="00004FB4"/>
    <w:rsid w:val="00010C67"/>
    <w:rsid w:val="0001382E"/>
    <w:rsid w:val="00021ACA"/>
    <w:rsid w:val="0002417F"/>
    <w:rsid w:val="00024FCC"/>
    <w:rsid w:val="00025ECC"/>
    <w:rsid w:val="000261D3"/>
    <w:rsid w:val="000272A3"/>
    <w:rsid w:val="00034054"/>
    <w:rsid w:val="0003409F"/>
    <w:rsid w:val="00044353"/>
    <w:rsid w:val="00044546"/>
    <w:rsid w:val="00050D08"/>
    <w:rsid w:val="00053039"/>
    <w:rsid w:val="00053979"/>
    <w:rsid w:val="00054AE4"/>
    <w:rsid w:val="00054B1F"/>
    <w:rsid w:val="00054DE6"/>
    <w:rsid w:val="00056981"/>
    <w:rsid w:val="00066678"/>
    <w:rsid w:val="00066E17"/>
    <w:rsid w:val="00072A84"/>
    <w:rsid w:val="00073B1A"/>
    <w:rsid w:val="0007493A"/>
    <w:rsid w:val="00080283"/>
    <w:rsid w:val="00083E08"/>
    <w:rsid w:val="00084D54"/>
    <w:rsid w:val="0008520A"/>
    <w:rsid w:val="00091FE4"/>
    <w:rsid w:val="000951D5"/>
    <w:rsid w:val="000A0A26"/>
    <w:rsid w:val="000B066E"/>
    <w:rsid w:val="000B18E3"/>
    <w:rsid w:val="000B4353"/>
    <w:rsid w:val="000C1E5C"/>
    <w:rsid w:val="000C6AF5"/>
    <w:rsid w:val="000D5B2F"/>
    <w:rsid w:val="000E1733"/>
    <w:rsid w:val="000E1AE5"/>
    <w:rsid w:val="000E35B9"/>
    <w:rsid w:val="000E5F7E"/>
    <w:rsid w:val="000E61BA"/>
    <w:rsid w:val="000F208E"/>
    <w:rsid w:val="001015E2"/>
    <w:rsid w:val="00104C6E"/>
    <w:rsid w:val="001070B0"/>
    <w:rsid w:val="0010745C"/>
    <w:rsid w:val="00112A2D"/>
    <w:rsid w:val="0011621D"/>
    <w:rsid w:val="00127A4D"/>
    <w:rsid w:val="00127D68"/>
    <w:rsid w:val="00131563"/>
    <w:rsid w:val="00132B23"/>
    <w:rsid w:val="0013545E"/>
    <w:rsid w:val="00141210"/>
    <w:rsid w:val="001415BD"/>
    <w:rsid w:val="0014216C"/>
    <w:rsid w:val="00144339"/>
    <w:rsid w:val="00145841"/>
    <w:rsid w:val="00145D13"/>
    <w:rsid w:val="0015243A"/>
    <w:rsid w:val="001554D8"/>
    <w:rsid w:val="00155C41"/>
    <w:rsid w:val="001618BC"/>
    <w:rsid w:val="001621CA"/>
    <w:rsid w:val="001707F8"/>
    <w:rsid w:val="001750BA"/>
    <w:rsid w:val="001755C6"/>
    <w:rsid w:val="00176BFE"/>
    <w:rsid w:val="00177B9E"/>
    <w:rsid w:val="001802FE"/>
    <w:rsid w:val="00182BD4"/>
    <w:rsid w:val="001838AB"/>
    <w:rsid w:val="00183B09"/>
    <w:rsid w:val="001932B0"/>
    <w:rsid w:val="00195FFD"/>
    <w:rsid w:val="00197779"/>
    <w:rsid w:val="00197C7C"/>
    <w:rsid w:val="001A0F8A"/>
    <w:rsid w:val="001A189C"/>
    <w:rsid w:val="001A4959"/>
    <w:rsid w:val="001A4B57"/>
    <w:rsid w:val="001A4FC1"/>
    <w:rsid w:val="001B0D5C"/>
    <w:rsid w:val="001B2808"/>
    <w:rsid w:val="001C2C7D"/>
    <w:rsid w:val="001C52A6"/>
    <w:rsid w:val="001C7E0A"/>
    <w:rsid w:val="001D4B38"/>
    <w:rsid w:val="001E34B0"/>
    <w:rsid w:val="001E5D23"/>
    <w:rsid w:val="001F0AF8"/>
    <w:rsid w:val="001F23A9"/>
    <w:rsid w:val="0020527E"/>
    <w:rsid w:val="00211351"/>
    <w:rsid w:val="00213DBE"/>
    <w:rsid w:val="002151A8"/>
    <w:rsid w:val="002159C9"/>
    <w:rsid w:val="00221DA4"/>
    <w:rsid w:val="00243E4C"/>
    <w:rsid w:val="00244DB4"/>
    <w:rsid w:val="00245599"/>
    <w:rsid w:val="00245BF4"/>
    <w:rsid w:val="00251876"/>
    <w:rsid w:val="002527F5"/>
    <w:rsid w:val="00257671"/>
    <w:rsid w:val="002576F5"/>
    <w:rsid w:val="002630A4"/>
    <w:rsid w:val="00264E92"/>
    <w:rsid w:val="0028385B"/>
    <w:rsid w:val="00285B2B"/>
    <w:rsid w:val="00291A95"/>
    <w:rsid w:val="0029593D"/>
    <w:rsid w:val="002A6B6D"/>
    <w:rsid w:val="002A7D28"/>
    <w:rsid w:val="002B1B0B"/>
    <w:rsid w:val="002B66D0"/>
    <w:rsid w:val="002B7625"/>
    <w:rsid w:val="002B783C"/>
    <w:rsid w:val="002B7F2A"/>
    <w:rsid w:val="002C2FAD"/>
    <w:rsid w:val="002C449F"/>
    <w:rsid w:val="002C78C3"/>
    <w:rsid w:val="002D035A"/>
    <w:rsid w:val="002D066B"/>
    <w:rsid w:val="002D33EF"/>
    <w:rsid w:val="002D39BF"/>
    <w:rsid w:val="002D5C1D"/>
    <w:rsid w:val="002D6CA0"/>
    <w:rsid w:val="002D7E2A"/>
    <w:rsid w:val="002E5C72"/>
    <w:rsid w:val="002F025E"/>
    <w:rsid w:val="002F415B"/>
    <w:rsid w:val="002F6826"/>
    <w:rsid w:val="002F7CA7"/>
    <w:rsid w:val="00301DC5"/>
    <w:rsid w:val="0030317A"/>
    <w:rsid w:val="00303CDB"/>
    <w:rsid w:val="0030522C"/>
    <w:rsid w:val="00305A6A"/>
    <w:rsid w:val="0031218E"/>
    <w:rsid w:val="003123D7"/>
    <w:rsid w:val="00314A16"/>
    <w:rsid w:val="00323474"/>
    <w:rsid w:val="0032625B"/>
    <w:rsid w:val="00332947"/>
    <w:rsid w:val="00334FCC"/>
    <w:rsid w:val="003355DE"/>
    <w:rsid w:val="003415D1"/>
    <w:rsid w:val="003419A6"/>
    <w:rsid w:val="003420A6"/>
    <w:rsid w:val="0034697D"/>
    <w:rsid w:val="00353550"/>
    <w:rsid w:val="0035474B"/>
    <w:rsid w:val="00357033"/>
    <w:rsid w:val="00357DAE"/>
    <w:rsid w:val="00361517"/>
    <w:rsid w:val="00361545"/>
    <w:rsid w:val="00362C93"/>
    <w:rsid w:val="00366664"/>
    <w:rsid w:val="00366F59"/>
    <w:rsid w:val="00371406"/>
    <w:rsid w:val="00371CE8"/>
    <w:rsid w:val="00373C6E"/>
    <w:rsid w:val="00374952"/>
    <w:rsid w:val="00375AD2"/>
    <w:rsid w:val="0037694D"/>
    <w:rsid w:val="00383DCF"/>
    <w:rsid w:val="00385D74"/>
    <w:rsid w:val="003865A6"/>
    <w:rsid w:val="00390268"/>
    <w:rsid w:val="00390694"/>
    <w:rsid w:val="00393CFC"/>
    <w:rsid w:val="003943EA"/>
    <w:rsid w:val="003956C6"/>
    <w:rsid w:val="003A08A2"/>
    <w:rsid w:val="003A756B"/>
    <w:rsid w:val="003B1D84"/>
    <w:rsid w:val="003B5140"/>
    <w:rsid w:val="003C0E4B"/>
    <w:rsid w:val="003C278B"/>
    <w:rsid w:val="003C2A4E"/>
    <w:rsid w:val="003C4444"/>
    <w:rsid w:val="003C5144"/>
    <w:rsid w:val="003D4CC4"/>
    <w:rsid w:val="003D6E64"/>
    <w:rsid w:val="003E19B7"/>
    <w:rsid w:val="003E3461"/>
    <w:rsid w:val="003E43AE"/>
    <w:rsid w:val="003E49C7"/>
    <w:rsid w:val="00400507"/>
    <w:rsid w:val="004064F9"/>
    <w:rsid w:val="0041165E"/>
    <w:rsid w:val="004141BD"/>
    <w:rsid w:val="00414BC5"/>
    <w:rsid w:val="0042006E"/>
    <w:rsid w:val="00421FED"/>
    <w:rsid w:val="00423B87"/>
    <w:rsid w:val="00431FFC"/>
    <w:rsid w:val="00433168"/>
    <w:rsid w:val="004426CF"/>
    <w:rsid w:val="00447190"/>
    <w:rsid w:val="004503A4"/>
    <w:rsid w:val="00460632"/>
    <w:rsid w:val="004614CC"/>
    <w:rsid w:val="00461670"/>
    <w:rsid w:val="00463B50"/>
    <w:rsid w:val="00467CE3"/>
    <w:rsid w:val="00474F18"/>
    <w:rsid w:val="00475049"/>
    <w:rsid w:val="00476FF3"/>
    <w:rsid w:val="00477E82"/>
    <w:rsid w:val="00481DCE"/>
    <w:rsid w:val="004861D8"/>
    <w:rsid w:val="00490FA4"/>
    <w:rsid w:val="004938A2"/>
    <w:rsid w:val="004955C5"/>
    <w:rsid w:val="004978FA"/>
    <w:rsid w:val="004A0C01"/>
    <w:rsid w:val="004A29B1"/>
    <w:rsid w:val="004A661B"/>
    <w:rsid w:val="004B1BB5"/>
    <w:rsid w:val="004B7A00"/>
    <w:rsid w:val="004B7E2D"/>
    <w:rsid w:val="004C061D"/>
    <w:rsid w:val="004C29BD"/>
    <w:rsid w:val="004C6FE4"/>
    <w:rsid w:val="004D3042"/>
    <w:rsid w:val="004D4730"/>
    <w:rsid w:val="004D4B72"/>
    <w:rsid w:val="004D5637"/>
    <w:rsid w:val="004D61BC"/>
    <w:rsid w:val="004D73BE"/>
    <w:rsid w:val="004E4C2E"/>
    <w:rsid w:val="004E61CD"/>
    <w:rsid w:val="004F1B83"/>
    <w:rsid w:val="004F5B05"/>
    <w:rsid w:val="00507A0A"/>
    <w:rsid w:val="00511287"/>
    <w:rsid w:val="0051134E"/>
    <w:rsid w:val="005130C0"/>
    <w:rsid w:val="0051376D"/>
    <w:rsid w:val="00526312"/>
    <w:rsid w:val="0052759B"/>
    <w:rsid w:val="00531D4E"/>
    <w:rsid w:val="00532B79"/>
    <w:rsid w:val="0054014C"/>
    <w:rsid w:val="00543500"/>
    <w:rsid w:val="00544226"/>
    <w:rsid w:val="0054457C"/>
    <w:rsid w:val="00547398"/>
    <w:rsid w:val="0054784B"/>
    <w:rsid w:val="00547E26"/>
    <w:rsid w:val="005524C1"/>
    <w:rsid w:val="00556146"/>
    <w:rsid w:val="00556865"/>
    <w:rsid w:val="00560FDF"/>
    <w:rsid w:val="00574020"/>
    <w:rsid w:val="005740A0"/>
    <w:rsid w:val="00590C04"/>
    <w:rsid w:val="00592408"/>
    <w:rsid w:val="005956AA"/>
    <w:rsid w:val="00596F46"/>
    <w:rsid w:val="005972DB"/>
    <w:rsid w:val="005A214B"/>
    <w:rsid w:val="005A23CB"/>
    <w:rsid w:val="005A2F3A"/>
    <w:rsid w:val="005A620B"/>
    <w:rsid w:val="005B0C80"/>
    <w:rsid w:val="005C3172"/>
    <w:rsid w:val="005C62FB"/>
    <w:rsid w:val="005D0205"/>
    <w:rsid w:val="005D3826"/>
    <w:rsid w:val="005D382D"/>
    <w:rsid w:val="005E09F4"/>
    <w:rsid w:val="005F2002"/>
    <w:rsid w:val="005F30F2"/>
    <w:rsid w:val="005F5BE4"/>
    <w:rsid w:val="005F7F41"/>
    <w:rsid w:val="00614D60"/>
    <w:rsid w:val="006215B9"/>
    <w:rsid w:val="00623269"/>
    <w:rsid w:val="00625A8F"/>
    <w:rsid w:val="00626E10"/>
    <w:rsid w:val="00630473"/>
    <w:rsid w:val="00641BC4"/>
    <w:rsid w:val="00644A54"/>
    <w:rsid w:val="0064780D"/>
    <w:rsid w:val="00651682"/>
    <w:rsid w:val="00667158"/>
    <w:rsid w:val="00680714"/>
    <w:rsid w:val="00680D34"/>
    <w:rsid w:val="00682EE5"/>
    <w:rsid w:val="00686F07"/>
    <w:rsid w:val="00691552"/>
    <w:rsid w:val="00695A04"/>
    <w:rsid w:val="006A23A7"/>
    <w:rsid w:val="006A6D5E"/>
    <w:rsid w:val="006B00EE"/>
    <w:rsid w:val="006B1C7B"/>
    <w:rsid w:val="006B2EB5"/>
    <w:rsid w:val="006B7C2C"/>
    <w:rsid w:val="006C0A32"/>
    <w:rsid w:val="006C150B"/>
    <w:rsid w:val="006C19F4"/>
    <w:rsid w:val="006C1BB4"/>
    <w:rsid w:val="006C1F9F"/>
    <w:rsid w:val="006C4D4F"/>
    <w:rsid w:val="006C65B6"/>
    <w:rsid w:val="006D0536"/>
    <w:rsid w:val="006D3ACA"/>
    <w:rsid w:val="006D5FB7"/>
    <w:rsid w:val="006E4A87"/>
    <w:rsid w:val="006E57DC"/>
    <w:rsid w:val="006E676D"/>
    <w:rsid w:val="006F2D02"/>
    <w:rsid w:val="006F4171"/>
    <w:rsid w:val="006F5DBE"/>
    <w:rsid w:val="00707606"/>
    <w:rsid w:val="00710A7D"/>
    <w:rsid w:val="00726F18"/>
    <w:rsid w:val="007308F7"/>
    <w:rsid w:val="00734CA7"/>
    <w:rsid w:val="00743744"/>
    <w:rsid w:val="00760E0F"/>
    <w:rsid w:val="007651A8"/>
    <w:rsid w:val="00767C1E"/>
    <w:rsid w:val="00770FD1"/>
    <w:rsid w:val="007737FC"/>
    <w:rsid w:val="00777944"/>
    <w:rsid w:val="007779C0"/>
    <w:rsid w:val="007835D8"/>
    <w:rsid w:val="00783F0E"/>
    <w:rsid w:val="00791606"/>
    <w:rsid w:val="00793577"/>
    <w:rsid w:val="00793C5E"/>
    <w:rsid w:val="007946E1"/>
    <w:rsid w:val="007A036C"/>
    <w:rsid w:val="007A03D7"/>
    <w:rsid w:val="007A4831"/>
    <w:rsid w:val="007B3C84"/>
    <w:rsid w:val="007B7CB1"/>
    <w:rsid w:val="007C25AE"/>
    <w:rsid w:val="007C36F0"/>
    <w:rsid w:val="007D3A29"/>
    <w:rsid w:val="007D43B4"/>
    <w:rsid w:val="007E1682"/>
    <w:rsid w:val="007E367A"/>
    <w:rsid w:val="007E4ADE"/>
    <w:rsid w:val="007E4D3C"/>
    <w:rsid w:val="007F0ADF"/>
    <w:rsid w:val="007F0D79"/>
    <w:rsid w:val="007F22A5"/>
    <w:rsid w:val="00803406"/>
    <w:rsid w:val="008060F9"/>
    <w:rsid w:val="00806E87"/>
    <w:rsid w:val="008123D1"/>
    <w:rsid w:val="0082220F"/>
    <w:rsid w:val="008245A3"/>
    <w:rsid w:val="008256B5"/>
    <w:rsid w:val="00825A56"/>
    <w:rsid w:val="00832166"/>
    <w:rsid w:val="00834B65"/>
    <w:rsid w:val="00837A76"/>
    <w:rsid w:val="0084246F"/>
    <w:rsid w:val="008435BD"/>
    <w:rsid w:val="008511DC"/>
    <w:rsid w:val="00853FD6"/>
    <w:rsid w:val="008562EC"/>
    <w:rsid w:val="00861162"/>
    <w:rsid w:val="0087015F"/>
    <w:rsid w:val="00876BE7"/>
    <w:rsid w:val="00884FC8"/>
    <w:rsid w:val="008872E5"/>
    <w:rsid w:val="00891048"/>
    <w:rsid w:val="008910D3"/>
    <w:rsid w:val="00893051"/>
    <w:rsid w:val="00893719"/>
    <w:rsid w:val="00897648"/>
    <w:rsid w:val="008B3661"/>
    <w:rsid w:val="008B4DC1"/>
    <w:rsid w:val="008B4FCC"/>
    <w:rsid w:val="008B52B5"/>
    <w:rsid w:val="008C386C"/>
    <w:rsid w:val="008C5360"/>
    <w:rsid w:val="008D4A64"/>
    <w:rsid w:val="008D7439"/>
    <w:rsid w:val="008D743F"/>
    <w:rsid w:val="008F0922"/>
    <w:rsid w:val="008F196C"/>
    <w:rsid w:val="008F42FD"/>
    <w:rsid w:val="008F76BC"/>
    <w:rsid w:val="00901898"/>
    <w:rsid w:val="009068B2"/>
    <w:rsid w:val="00915D6A"/>
    <w:rsid w:val="00916DD7"/>
    <w:rsid w:val="00921598"/>
    <w:rsid w:val="0092635C"/>
    <w:rsid w:val="0093753D"/>
    <w:rsid w:val="00942078"/>
    <w:rsid w:val="0094646E"/>
    <w:rsid w:val="00947ACE"/>
    <w:rsid w:val="00954CB6"/>
    <w:rsid w:val="0095533B"/>
    <w:rsid w:val="0096258A"/>
    <w:rsid w:val="0096626D"/>
    <w:rsid w:val="00967083"/>
    <w:rsid w:val="009725E8"/>
    <w:rsid w:val="0097374A"/>
    <w:rsid w:val="00973F93"/>
    <w:rsid w:val="00976CA5"/>
    <w:rsid w:val="0098222A"/>
    <w:rsid w:val="00996378"/>
    <w:rsid w:val="009A0C67"/>
    <w:rsid w:val="009A2558"/>
    <w:rsid w:val="009A39F0"/>
    <w:rsid w:val="009A58FF"/>
    <w:rsid w:val="009A6BBE"/>
    <w:rsid w:val="009B79BC"/>
    <w:rsid w:val="009C07B0"/>
    <w:rsid w:val="009C21EB"/>
    <w:rsid w:val="009D21DF"/>
    <w:rsid w:val="009D6EB9"/>
    <w:rsid w:val="009E25FC"/>
    <w:rsid w:val="009E5F9F"/>
    <w:rsid w:val="009F1F22"/>
    <w:rsid w:val="009F409E"/>
    <w:rsid w:val="009F70A0"/>
    <w:rsid w:val="00A01571"/>
    <w:rsid w:val="00A015B6"/>
    <w:rsid w:val="00A03140"/>
    <w:rsid w:val="00A064FF"/>
    <w:rsid w:val="00A07954"/>
    <w:rsid w:val="00A1209E"/>
    <w:rsid w:val="00A1243D"/>
    <w:rsid w:val="00A12A2F"/>
    <w:rsid w:val="00A1745C"/>
    <w:rsid w:val="00A22843"/>
    <w:rsid w:val="00A31841"/>
    <w:rsid w:val="00A320F9"/>
    <w:rsid w:val="00A3230A"/>
    <w:rsid w:val="00A32D78"/>
    <w:rsid w:val="00A52E09"/>
    <w:rsid w:val="00A57786"/>
    <w:rsid w:val="00A607F2"/>
    <w:rsid w:val="00A62CC9"/>
    <w:rsid w:val="00A62FE6"/>
    <w:rsid w:val="00A65ED2"/>
    <w:rsid w:val="00A70CFC"/>
    <w:rsid w:val="00A7355B"/>
    <w:rsid w:val="00A74164"/>
    <w:rsid w:val="00A74CE1"/>
    <w:rsid w:val="00A7712F"/>
    <w:rsid w:val="00A77F07"/>
    <w:rsid w:val="00A8466C"/>
    <w:rsid w:val="00A86427"/>
    <w:rsid w:val="00A905E4"/>
    <w:rsid w:val="00A93C56"/>
    <w:rsid w:val="00AA3769"/>
    <w:rsid w:val="00AA3815"/>
    <w:rsid w:val="00AA7D6E"/>
    <w:rsid w:val="00AB31AB"/>
    <w:rsid w:val="00AB3CC5"/>
    <w:rsid w:val="00AB431F"/>
    <w:rsid w:val="00AC1D95"/>
    <w:rsid w:val="00AC4BEF"/>
    <w:rsid w:val="00AC50D2"/>
    <w:rsid w:val="00AC6311"/>
    <w:rsid w:val="00AD53E0"/>
    <w:rsid w:val="00AE11D9"/>
    <w:rsid w:val="00AE16EC"/>
    <w:rsid w:val="00AE5807"/>
    <w:rsid w:val="00AF1248"/>
    <w:rsid w:val="00AF34D1"/>
    <w:rsid w:val="00AF7F32"/>
    <w:rsid w:val="00B05993"/>
    <w:rsid w:val="00B07345"/>
    <w:rsid w:val="00B2183F"/>
    <w:rsid w:val="00B231ED"/>
    <w:rsid w:val="00B23D5D"/>
    <w:rsid w:val="00B31A95"/>
    <w:rsid w:val="00B3289E"/>
    <w:rsid w:val="00B34C86"/>
    <w:rsid w:val="00B356BC"/>
    <w:rsid w:val="00B36F98"/>
    <w:rsid w:val="00B44115"/>
    <w:rsid w:val="00B44B27"/>
    <w:rsid w:val="00B46E15"/>
    <w:rsid w:val="00B50FA0"/>
    <w:rsid w:val="00B54B6B"/>
    <w:rsid w:val="00B54C16"/>
    <w:rsid w:val="00B576C0"/>
    <w:rsid w:val="00B70900"/>
    <w:rsid w:val="00B83A1E"/>
    <w:rsid w:val="00B908B5"/>
    <w:rsid w:val="00B95212"/>
    <w:rsid w:val="00BA5BAE"/>
    <w:rsid w:val="00BB39CA"/>
    <w:rsid w:val="00BB68FE"/>
    <w:rsid w:val="00BB7EAC"/>
    <w:rsid w:val="00BC28F7"/>
    <w:rsid w:val="00BC3DAB"/>
    <w:rsid w:val="00BC42A9"/>
    <w:rsid w:val="00BC4835"/>
    <w:rsid w:val="00BC658D"/>
    <w:rsid w:val="00BC6713"/>
    <w:rsid w:val="00BC78E8"/>
    <w:rsid w:val="00BD2B0F"/>
    <w:rsid w:val="00BD2CC5"/>
    <w:rsid w:val="00BE27F3"/>
    <w:rsid w:val="00BE30B3"/>
    <w:rsid w:val="00BE33B4"/>
    <w:rsid w:val="00BE7053"/>
    <w:rsid w:val="00BF0624"/>
    <w:rsid w:val="00BF6FB2"/>
    <w:rsid w:val="00BF7DD9"/>
    <w:rsid w:val="00C11627"/>
    <w:rsid w:val="00C131A2"/>
    <w:rsid w:val="00C22557"/>
    <w:rsid w:val="00C27225"/>
    <w:rsid w:val="00C3262D"/>
    <w:rsid w:val="00C37217"/>
    <w:rsid w:val="00C401BE"/>
    <w:rsid w:val="00C4030F"/>
    <w:rsid w:val="00C45771"/>
    <w:rsid w:val="00C50BC2"/>
    <w:rsid w:val="00C57847"/>
    <w:rsid w:val="00C620CF"/>
    <w:rsid w:val="00C6421B"/>
    <w:rsid w:val="00C702AF"/>
    <w:rsid w:val="00C71C62"/>
    <w:rsid w:val="00C7350A"/>
    <w:rsid w:val="00C83A0E"/>
    <w:rsid w:val="00C9140C"/>
    <w:rsid w:val="00C915BD"/>
    <w:rsid w:val="00C96A63"/>
    <w:rsid w:val="00C96C5C"/>
    <w:rsid w:val="00CA4EC5"/>
    <w:rsid w:val="00CA7ED6"/>
    <w:rsid w:val="00CC0041"/>
    <w:rsid w:val="00CC2BE8"/>
    <w:rsid w:val="00CC4C4F"/>
    <w:rsid w:val="00CC5697"/>
    <w:rsid w:val="00CD0D22"/>
    <w:rsid w:val="00CD627E"/>
    <w:rsid w:val="00CE0B2E"/>
    <w:rsid w:val="00CF19B9"/>
    <w:rsid w:val="00CF1D8B"/>
    <w:rsid w:val="00D02A74"/>
    <w:rsid w:val="00D03EEE"/>
    <w:rsid w:val="00D15C01"/>
    <w:rsid w:val="00D15CC8"/>
    <w:rsid w:val="00D230A5"/>
    <w:rsid w:val="00D323CE"/>
    <w:rsid w:val="00D33FFF"/>
    <w:rsid w:val="00D40761"/>
    <w:rsid w:val="00D4191C"/>
    <w:rsid w:val="00D41BCF"/>
    <w:rsid w:val="00D44B0D"/>
    <w:rsid w:val="00D572D8"/>
    <w:rsid w:val="00D60E32"/>
    <w:rsid w:val="00D612EA"/>
    <w:rsid w:val="00D62B75"/>
    <w:rsid w:val="00D63F19"/>
    <w:rsid w:val="00D6572C"/>
    <w:rsid w:val="00D6581B"/>
    <w:rsid w:val="00D71340"/>
    <w:rsid w:val="00D732BB"/>
    <w:rsid w:val="00D74B97"/>
    <w:rsid w:val="00D77911"/>
    <w:rsid w:val="00D838DD"/>
    <w:rsid w:val="00D83A83"/>
    <w:rsid w:val="00D869D4"/>
    <w:rsid w:val="00D95A73"/>
    <w:rsid w:val="00D9763B"/>
    <w:rsid w:val="00DA001B"/>
    <w:rsid w:val="00DA0313"/>
    <w:rsid w:val="00DA5CA9"/>
    <w:rsid w:val="00DB0F81"/>
    <w:rsid w:val="00DB1EF1"/>
    <w:rsid w:val="00DB21C7"/>
    <w:rsid w:val="00DB2AB4"/>
    <w:rsid w:val="00DB4E4F"/>
    <w:rsid w:val="00DC0DC1"/>
    <w:rsid w:val="00DD0F10"/>
    <w:rsid w:val="00DD1C0D"/>
    <w:rsid w:val="00DD1C8E"/>
    <w:rsid w:val="00DF26C5"/>
    <w:rsid w:val="00DF7BC6"/>
    <w:rsid w:val="00DF7C10"/>
    <w:rsid w:val="00E00538"/>
    <w:rsid w:val="00E01F41"/>
    <w:rsid w:val="00E02680"/>
    <w:rsid w:val="00E0421F"/>
    <w:rsid w:val="00E1084D"/>
    <w:rsid w:val="00E135B2"/>
    <w:rsid w:val="00E17112"/>
    <w:rsid w:val="00E23BE5"/>
    <w:rsid w:val="00E33DE2"/>
    <w:rsid w:val="00E40C5F"/>
    <w:rsid w:val="00E412FA"/>
    <w:rsid w:val="00E41620"/>
    <w:rsid w:val="00E420D1"/>
    <w:rsid w:val="00E444DF"/>
    <w:rsid w:val="00E45DBB"/>
    <w:rsid w:val="00E46B70"/>
    <w:rsid w:val="00E55F44"/>
    <w:rsid w:val="00E77D4A"/>
    <w:rsid w:val="00E804A0"/>
    <w:rsid w:val="00E809AF"/>
    <w:rsid w:val="00E84C6E"/>
    <w:rsid w:val="00E90AA6"/>
    <w:rsid w:val="00E945C7"/>
    <w:rsid w:val="00EA056A"/>
    <w:rsid w:val="00EA31EC"/>
    <w:rsid w:val="00EA4384"/>
    <w:rsid w:val="00EB0897"/>
    <w:rsid w:val="00EB3978"/>
    <w:rsid w:val="00EB6224"/>
    <w:rsid w:val="00EC3A3A"/>
    <w:rsid w:val="00ED2B68"/>
    <w:rsid w:val="00ED470B"/>
    <w:rsid w:val="00ED6985"/>
    <w:rsid w:val="00EE6C48"/>
    <w:rsid w:val="00EF0E75"/>
    <w:rsid w:val="00EF1473"/>
    <w:rsid w:val="00EF38D6"/>
    <w:rsid w:val="00EF56EA"/>
    <w:rsid w:val="00F02727"/>
    <w:rsid w:val="00F03370"/>
    <w:rsid w:val="00F0541B"/>
    <w:rsid w:val="00F1560A"/>
    <w:rsid w:val="00F16F70"/>
    <w:rsid w:val="00F21F56"/>
    <w:rsid w:val="00F2545B"/>
    <w:rsid w:val="00F31803"/>
    <w:rsid w:val="00F32BF8"/>
    <w:rsid w:val="00F36398"/>
    <w:rsid w:val="00F467F7"/>
    <w:rsid w:val="00F47083"/>
    <w:rsid w:val="00F5012C"/>
    <w:rsid w:val="00F52563"/>
    <w:rsid w:val="00F53251"/>
    <w:rsid w:val="00F53AE0"/>
    <w:rsid w:val="00F56FE1"/>
    <w:rsid w:val="00F573AF"/>
    <w:rsid w:val="00F60FF8"/>
    <w:rsid w:val="00F642BE"/>
    <w:rsid w:val="00F66C69"/>
    <w:rsid w:val="00F66DC8"/>
    <w:rsid w:val="00F75B6D"/>
    <w:rsid w:val="00F80734"/>
    <w:rsid w:val="00F8315F"/>
    <w:rsid w:val="00F843B5"/>
    <w:rsid w:val="00F8642D"/>
    <w:rsid w:val="00F87A6C"/>
    <w:rsid w:val="00F93BDE"/>
    <w:rsid w:val="00FA094A"/>
    <w:rsid w:val="00FA720C"/>
    <w:rsid w:val="00FB784C"/>
    <w:rsid w:val="00FC002A"/>
    <w:rsid w:val="00FC7D41"/>
    <w:rsid w:val="00FD0187"/>
    <w:rsid w:val="00FD7960"/>
    <w:rsid w:val="00FE31BD"/>
    <w:rsid w:val="00FE470C"/>
    <w:rsid w:val="00FE6315"/>
    <w:rsid w:val="00FF1558"/>
    <w:rsid w:val="00FF6735"/>
    <w:rsid w:val="00FF6EAB"/>
    <w:rsid w:val="00FF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DA5E427"/>
  <w15:docId w15:val="{82388745-FA43-42C0-86AC-F18B7EFD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toa heading" w:semiHidden="1" w:uiPriority="99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061D"/>
    <w:pPr>
      <w:suppressAutoHyphens/>
      <w:spacing w:after="120"/>
      <w:jc w:val="both"/>
    </w:pPr>
    <w:rPr>
      <w:lang w:val="en-GB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4A54"/>
    <w:pPr>
      <w:keepNext/>
      <w:keepLines/>
      <w:numPr>
        <w:numId w:val="22"/>
      </w:numPr>
      <w:spacing w:before="240" w:after="260" w:line="300" w:lineRule="exact"/>
      <w:outlineLvl w:val="0"/>
    </w:pPr>
    <w:rPr>
      <w:b/>
      <w:bCs/>
      <w:kern w:val="1"/>
      <w:sz w:val="30"/>
      <w:szCs w:val="32"/>
    </w:rPr>
  </w:style>
  <w:style w:type="paragraph" w:styleId="Heading2">
    <w:name w:val="heading 2"/>
    <w:basedOn w:val="Normal"/>
    <w:next w:val="Normal"/>
    <w:qFormat/>
    <w:rsid w:val="0003409F"/>
    <w:pPr>
      <w:keepNext/>
      <w:keepLines/>
      <w:numPr>
        <w:ilvl w:val="1"/>
        <w:numId w:val="22"/>
      </w:numPr>
      <w:spacing w:before="260" w:after="26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rsid w:val="00F02727"/>
    <w:pPr>
      <w:keepNext/>
      <w:keepLines/>
      <w:numPr>
        <w:ilvl w:val="2"/>
        <w:numId w:val="22"/>
      </w:numPr>
      <w:spacing w:before="240"/>
      <w:outlineLvl w:val="2"/>
    </w:pPr>
    <w:rPr>
      <w:b/>
      <w:bCs/>
      <w:kern w:val="1"/>
    </w:rPr>
  </w:style>
  <w:style w:type="paragraph" w:styleId="Heading4">
    <w:name w:val="heading 4"/>
    <w:basedOn w:val="Normal"/>
    <w:next w:val="Normal"/>
    <w:qFormat/>
    <w:rsid w:val="00F02727"/>
    <w:pPr>
      <w:keepNext/>
      <w:keepLines/>
      <w:numPr>
        <w:ilvl w:val="3"/>
        <w:numId w:val="22"/>
      </w:numPr>
      <w:spacing w:before="260" w:after="260"/>
      <w:outlineLvl w:val="3"/>
    </w:pPr>
    <w:rPr>
      <w:b/>
      <w:bCs/>
      <w:kern w:val="1"/>
    </w:rPr>
  </w:style>
  <w:style w:type="paragraph" w:styleId="Heading5">
    <w:name w:val="heading 5"/>
    <w:basedOn w:val="Heading4"/>
    <w:next w:val="Normal"/>
    <w:qFormat/>
    <w:rsid w:val="00F02727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qFormat/>
    <w:rsid w:val="00F02727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qFormat/>
    <w:rsid w:val="00F02727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qFormat/>
    <w:rsid w:val="00F02727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qFormat/>
    <w:rsid w:val="00F02727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EA31EC"/>
    <w:rPr>
      <w:b/>
      <w:bCs/>
    </w:rPr>
  </w:style>
  <w:style w:type="character" w:customStyle="1" w:styleId="FootnoteCharacters">
    <w:name w:val="Footnote Characters"/>
    <w:rsid w:val="003D6E64"/>
    <w:rPr>
      <w:rFonts w:ascii="Times New Roman" w:hAnsi="Times New Roman"/>
      <w:sz w:val="18"/>
      <w:szCs w:val="18"/>
      <w:vertAlign w:val="superscript"/>
    </w:rPr>
  </w:style>
  <w:style w:type="character" w:styleId="PageNumber">
    <w:name w:val="page number"/>
    <w:basedOn w:val="DefaultParagraphFont"/>
    <w:rsid w:val="003D6E64"/>
  </w:style>
  <w:style w:type="character" w:styleId="Hyperlink">
    <w:name w:val="Hyperlink"/>
    <w:uiPriority w:val="99"/>
    <w:rsid w:val="003D6E64"/>
    <w:rPr>
      <w:color w:val="0000FF"/>
      <w:u w:val="single"/>
    </w:rPr>
  </w:style>
  <w:style w:type="paragraph" w:styleId="Header">
    <w:name w:val="header"/>
    <w:basedOn w:val="Normal"/>
    <w:rsid w:val="00F0272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7374A"/>
    <w:pPr>
      <w:suppressAutoHyphens/>
      <w:spacing w:before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rsid w:val="00A01571"/>
    <w:pPr>
      <w:spacing w:line="100" w:lineRule="atLeast"/>
      <w:jc w:val="left"/>
    </w:pPr>
    <w:rPr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Footer">
    <w:name w:val="footer"/>
    <w:basedOn w:val="Normal"/>
    <w:pPr>
      <w:jc w:val="center"/>
    </w:pPr>
  </w:style>
  <w:style w:type="paragraph" w:customStyle="1" w:styleId="TableText">
    <w:name w:val="Table Text"/>
    <w:basedOn w:val="Normal"/>
    <w:pPr>
      <w:spacing w:before="60" w:after="60"/>
      <w:jc w:val="left"/>
    </w:pPr>
    <w:rPr>
      <w:rFonts w:cs="Palatino"/>
      <w:spacing w:val="-5"/>
      <w:lang w:val="en-US"/>
    </w:rPr>
  </w:style>
  <w:style w:type="paragraph" w:styleId="FootnoteText">
    <w:name w:val="footnote text"/>
    <w:basedOn w:val="Normal"/>
    <w:semiHidden/>
    <w:rsid w:val="00A01571"/>
    <w:pPr>
      <w:spacing w:line="220" w:lineRule="exact"/>
      <w:ind w:left="240" w:hanging="240"/>
    </w:pPr>
    <w:rPr>
      <w:sz w:val="18"/>
      <w:szCs w:val="18"/>
    </w:rPr>
  </w:style>
  <w:style w:type="paragraph" w:styleId="EndnoteText">
    <w:name w:val="endnote text"/>
    <w:basedOn w:val="Normal"/>
    <w:semiHidden/>
    <w:rsid w:val="00A01571"/>
    <w:pPr>
      <w:spacing w:line="220" w:lineRule="exact"/>
      <w:ind w:left="240" w:hanging="240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pPr>
      <w:spacing w:before="120"/>
      <w:jc w:val="left"/>
    </w:pPr>
    <w:rPr>
      <w:bCs/>
      <w:sz w:val="26"/>
      <w:szCs w:val="24"/>
    </w:rPr>
  </w:style>
  <w:style w:type="paragraph" w:styleId="TOC2">
    <w:name w:val="toc 2"/>
    <w:basedOn w:val="Normal"/>
    <w:next w:val="Normal"/>
    <w:uiPriority w:val="39"/>
    <w:pPr>
      <w:ind w:left="220"/>
      <w:jc w:val="left"/>
    </w:pPr>
    <w:rPr>
      <w:sz w:val="24"/>
      <w:szCs w:val="24"/>
    </w:rPr>
  </w:style>
  <w:style w:type="paragraph" w:styleId="TOC3">
    <w:name w:val="toc 3"/>
    <w:basedOn w:val="Normal"/>
    <w:next w:val="Normal"/>
    <w:uiPriority w:val="39"/>
    <w:pPr>
      <w:ind w:left="440"/>
      <w:jc w:val="left"/>
    </w:pPr>
    <w:rPr>
      <w:szCs w:val="24"/>
    </w:rPr>
  </w:style>
  <w:style w:type="paragraph" w:styleId="TOC4">
    <w:name w:val="toc 4"/>
    <w:basedOn w:val="Normal"/>
    <w:next w:val="Normal"/>
    <w:uiPriority w:val="39"/>
    <w:pPr>
      <w:ind w:left="660"/>
      <w:jc w:val="left"/>
    </w:pPr>
    <w:rPr>
      <w:sz w:val="18"/>
      <w:szCs w:val="21"/>
    </w:rPr>
  </w:style>
  <w:style w:type="paragraph" w:styleId="TOC5">
    <w:name w:val="toc 5"/>
    <w:basedOn w:val="Normal"/>
    <w:next w:val="Normal"/>
    <w:semiHidden/>
    <w:pPr>
      <w:ind w:left="880"/>
      <w:jc w:val="left"/>
    </w:pPr>
    <w:rPr>
      <w:sz w:val="18"/>
      <w:szCs w:val="21"/>
    </w:rPr>
  </w:style>
  <w:style w:type="paragraph" w:styleId="TOC6">
    <w:name w:val="toc 6"/>
    <w:basedOn w:val="Normal"/>
    <w:next w:val="Normal"/>
    <w:semiHidden/>
    <w:pPr>
      <w:ind w:left="1100"/>
      <w:jc w:val="left"/>
    </w:pPr>
    <w:rPr>
      <w:sz w:val="18"/>
      <w:szCs w:val="21"/>
    </w:rPr>
  </w:style>
  <w:style w:type="paragraph" w:styleId="TOC7">
    <w:name w:val="toc 7"/>
    <w:basedOn w:val="Normal"/>
    <w:next w:val="Normal"/>
    <w:semiHidden/>
    <w:pPr>
      <w:ind w:left="1320"/>
      <w:jc w:val="left"/>
    </w:pPr>
    <w:rPr>
      <w:sz w:val="18"/>
      <w:szCs w:val="21"/>
    </w:rPr>
  </w:style>
  <w:style w:type="paragraph" w:styleId="TOC8">
    <w:name w:val="toc 8"/>
    <w:basedOn w:val="Normal"/>
    <w:next w:val="Normal"/>
    <w:semiHidden/>
    <w:pPr>
      <w:ind w:left="1540"/>
      <w:jc w:val="left"/>
    </w:pPr>
    <w:rPr>
      <w:sz w:val="18"/>
      <w:szCs w:val="21"/>
    </w:rPr>
  </w:style>
  <w:style w:type="paragraph" w:styleId="TOC9">
    <w:name w:val="toc 9"/>
    <w:basedOn w:val="Normal"/>
    <w:next w:val="Normal"/>
    <w:semiHidden/>
    <w:pPr>
      <w:ind w:left="1760"/>
      <w:jc w:val="left"/>
    </w:pPr>
    <w:rPr>
      <w:sz w:val="18"/>
      <w:szCs w:val="21"/>
    </w:rPr>
  </w:style>
  <w:style w:type="paragraph" w:styleId="Title">
    <w:name w:val="Title"/>
    <w:basedOn w:val="Normal"/>
    <w:next w:val="Normal"/>
    <w:qFormat/>
    <w:rsid w:val="00770FD1"/>
    <w:pPr>
      <w:pBdr>
        <w:top w:val="single" w:sz="4" w:space="1" w:color="000000"/>
      </w:pBdr>
      <w:jc w:val="center"/>
    </w:pPr>
    <w:rPr>
      <w:rFonts w:cs="Palatino Linotype"/>
      <w:b/>
      <w:bCs/>
      <w:sz w:val="44"/>
      <w:szCs w:val="44"/>
    </w:rPr>
  </w:style>
  <w:style w:type="paragraph" w:customStyle="1" w:styleId="Abstract">
    <w:name w:val="Abstract"/>
    <w:basedOn w:val="Normal"/>
    <w:rsid w:val="00A01571"/>
    <w:pPr>
      <w:spacing w:after="260" w:line="220" w:lineRule="exact"/>
      <w:ind w:left="1100" w:hanging="1100"/>
    </w:pPr>
    <w:rPr>
      <w:sz w:val="18"/>
      <w:szCs w:val="18"/>
    </w:rPr>
  </w:style>
  <w:style w:type="paragraph" w:customStyle="1" w:styleId="Figure">
    <w:name w:val="Figure"/>
    <w:basedOn w:val="Normal"/>
    <w:next w:val="Normal"/>
    <w:rsid w:val="00400507"/>
    <w:pPr>
      <w:keepNext/>
      <w:spacing w:before="120" w:after="0"/>
      <w:jc w:val="center"/>
    </w:pPr>
  </w:style>
  <w:style w:type="paragraph" w:customStyle="1" w:styleId="Equation">
    <w:name w:val="Equation"/>
    <w:basedOn w:val="Normal"/>
    <w:pPr>
      <w:tabs>
        <w:tab w:val="right" w:pos="6700"/>
      </w:tabs>
      <w:spacing w:before="120" w:line="100" w:lineRule="atLeast"/>
      <w:ind w:left="357"/>
    </w:pPr>
  </w:style>
  <w:style w:type="paragraph" w:customStyle="1" w:styleId="Appendix">
    <w:name w:val="Appendix"/>
    <w:basedOn w:val="Normal"/>
    <w:rsid w:val="00A01571"/>
    <w:pPr>
      <w:spacing w:line="220" w:lineRule="exact"/>
      <w:ind w:firstLine="240"/>
    </w:pPr>
    <w:rPr>
      <w:sz w:val="18"/>
      <w:szCs w:val="18"/>
    </w:rPr>
  </w:style>
  <w:style w:type="paragraph" w:customStyle="1" w:styleId="Notes">
    <w:name w:val="Notes"/>
    <w:basedOn w:val="Normal"/>
    <w:rsid w:val="00A01571"/>
    <w:pPr>
      <w:spacing w:line="220" w:lineRule="exact"/>
      <w:ind w:left="240" w:hanging="240"/>
    </w:pPr>
    <w:rPr>
      <w:sz w:val="18"/>
      <w:szCs w:val="18"/>
    </w:rPr>
  </w:style>
  <w:style w:type="paragraph" w:customStyle="1" w:styleId="reflist">
    <w:name w:val="reflist"/>
    <w:basedOn w:val="LISTnum"/>
    <w:rsid w:val="002F415B"/>
    <w:pPr>
      <w:numPr>
        <w:numId w:val="3"/>
      </w:numPr>
      <w:ind w:left="301" w:hanging="301"/>
      <w:jc w:val="both"/>
    </w:pPr>
  </w:style>
  <w:style w:type="paragraph" w:customStyle="1" w:styleId="LISTnum">
    <w:name w:val="LISTnum"/>
    <w:basedOn w:val="Normal"/>
    <w:rsid w:val="005D0205"/>
    <w:pPr>
      <w:suppressAutoHyphens w:val="0"/>
      <w:spacing w:before="120"/>
      <w:ind w:left="301" w:hanging="301"/>
      <w:jc w:val="left"/>
    </w:pPr>
    <w:rPr>
      <w:lang w:eastAsia="en-US"/>
    </w:rPr>
  </w:style>
  <w:style w:type="paragraph" w:styleId="DocumentMap">
    <w:name w:val="Document Map"/>
    <w:basedOn w:val="Normal"/>
    <w:pPr>
      <w:shd w:val="clear" w:color="auto" w:fill="000080"/>
      <w:spacing w:line="240" w:lineRule="atLeast"/>
      <w:ind w:firstLine="301"/>
    </w:pPr>
    <w:rPr>
      <w:rFonts w:ascii="Tahoma" w:hAnsi="Tahoma" w:cs="Tahoma"/>
    </w:rPr>
  </w:style>
  <w:style w:type="paragraph" w:customStyle="1" w:styleId="superscript">
    <w:name w:val="superscript"/>
    <w:basedOn w:val="Normal"/>
    <w:next w:val="Normal"/>
    <w:pPr>
      <w:tabs>
        <w:tab w:val="left" w:pos="720"/>
      </w:tabs>
      <w:overflowPunct w:val="0"/>
      <w:autoSpaceDE w:val="0"/>
      <w:spacing w:line="240" w:lineRule="atLeast"/>
      <w:ind w:firstLine="301"/>
      <w:textAlignment w:val="baseline"/>
    </w:pPr>
    <w:rPr>
      <w:vertAlign w:val="superscript"/>
    </w:rPr>
  </w:style>
  <w:style w:type="paragraph" w:styleId="TableofFigures">
    <w:name w:val="table of figures"/>
    <w:basedOn w:val="Normal"/>
    <w:next w:val="Normal"/>
    <w:uiPriority w:val="99"/>
    <w:rsid w:val="00861162"/>
    <w:pPr>
      <w:tabs>
        <w:tab w:val="right" w:leader="dot" w:pos="9648"/>
      </w:tabs>
      <w:spacing w:line="240" w:lineRule="atLeast"/>
      <w:ind w:left="480" w:hanging="480"/>
    </w:pPr>
    <w:rPr>
      <w:szCs w:val="22"/>
    </w:rPr>
  </w:style>
  <w:style w:type="paragraph" w:customStyle="1" w:styleId="Head0">
    <w:name w:val="Head0"/>
    <w:basedOn w:val="Heading1"/>
    <w:next w:val="Normal"/>
    <w:rsid w:val="00F02727"/>
    <w:pPr>
      <w:numPr>
        <w:numId w:val="0"/>
      </w:numPr>
    </w:pPr>
  </w:style>
  <w:style w:type="paragraph" w:customStyle="1" w:styleId="DocTitle">
    <w:name w:val="DocTitle"/>
    <w:pPr>
      <w:pBdr>
        <w:top w:val="single" w:sz="20" w:space="1" w:color="000000"/>
        <w:bottom w:val="single" w:sz="20" w:space="1" w:color="000000"/>
      </w:pBdr>
      <w:suppressAutoHyphens/>
      <w:spacing w:before="720" w:after="720"/>
    </w:pPr>
    <w:rPr>
      <w:rFonts w:ascii="Palatino Linotype" w:eastAsia="Arial" w:hAnsi="Palatino Linotype"/>
      <w:b/>
      <w:bCs/>
      <w:kern w:val="1"/>
      <w:sz w:val="44"/>
      <w:szCs w:val="44"/>
      <w:lang w:val="en-GB" w:eastAsia="ar-SA"/>
    </w:rPr>
  </w:style>
  <w:style w:type="paragraph" w:customStyle="1" w:styleId="Captions">
    <w:name w:val="Captions"/>
    <w:basedOn w:val="Normal"/>
    <w:rsid w:val="00DB0F81"/>
    <w:pPr>
      <w:spacing w:before="120" w:line="100" w:lineRule="atLeast"/>
      <w:jc w:val="center"/>
    </w:pPr>
    <w:rPr>
      <w:bCs/>
      <w:szCs w:val="22"/>
    </w:rPr>
  </w:style>
  <w:style w:type="paragraph" w:customStyle="1" w:styleId="ProgCode">
    <w:name w:val="ProgCode"/>
    <w:basedOn w:val="Normal"/>
    <w:rsid w:val="00DB0F81"/>
    <w:pPr>
      <w:pBdr>
        <w:top w:val="single" w:sz="8" w:space="1" w:color="000000"/>
        <w:left w:val="single" w:sz="8" w:space="4" w:color="000000"/>
        <w:bottom w:val="single" w:sz="8" w:space="1" w:color="000000"/>
        <w:right w:val="single" w:sz="8" w:space="4" w:color="000000"/>
      </w:pBdr>
      <w:jc w:val="left"/>
    </w:pPr>
    <w:rPr>
      <w:rFonts w:ascii="Courier New" w:hAnsi="Courier New"/>
      <w:sz w:val="18"/>
    </w:rPr>
  </w:style>
  <w:style w:type="paragraph" w:customStyle="1" w:styleId="LISTdash">
    <w:name w:val="LISTdash"/>
    <w:basedOn w:val="Normal"/>
    <w:rsid w:val="005D0205"/>
    <w:pPr>
      <w:suppressAutoHyphens w:val="0"/>
      <w:spacing w:before="120"/>
      <w:ind w:left="301" w:hanging="301"/>
      <w:jc w:val="left"/>
    </w:pPr>
    <w:rPr>
      <w:lang w:eastAsia="en-US"/>
    </w:rPr>
  </w:style>
  <w:style w:type="paragraph" w:customStyle="1" w:styleId="LISTalph">
    <w:name w:val="LISTalph"/>
    <w:basedOn w:val="Normal"/>
    <w:rsid w:val="005D0205"/>
    <w:pPr>
      <w:suppressAutoHyphens w:val="0"/>
      <w:spacing w:before="120"/>
      <w:ind w:left="301" w:hanging="301"/>
      <w:jc w:val="left"/>
    </w:pPr>
    <w:rPr>
      <w:lang w:eastAsia="en-US"/>
    </w:rPr>
  </w:style>
  <w:style w:type="character" w:styleId="CommentReference">
    <w:name w:val="annotation reference"/>
    <w:rsid w:val="008F196C"/>
    <w:rPr>
      <w:sz w:val="16"/>
      <w:szCs w:val="16"/>
    </w:rPr>
  </w:style>
  <w:style w:type="paragraph" w:styleId="CommentText">
    <w:name w:val="annotation text"/>
    <w:basedOn w:val="Normal"/>
    <w:link w:val="CommentTextChar"/>
    <w:rsid w:val="008F196C"/>
  </w:style>
  <w:style w:type="character" w:customStyle="1" w:styleId="CommentTextChar">
    <w:name w:val="Comment Text Char"/>
    <w:link w:val="CommentText"/>
    <w:rsid w:val="008F196C"/>
    <w:rPr>
      <w:lang w:val="en-GB"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8F196C"/>
    <w:rPr>
      <w:b/>
      <w:bCs/>
    </w:rPr>
  </w:style>
  <w:style w:type="character" w:customStyle="1" w:styleId="CommentSubjectChar">
    <w:name w:val="Comment Subject Char"/>
    <w:link w:val="CommentSubject"/>
    <w:rsid w:val="008F196C"/>
    <w:rPr>
      <w:b/>
      <w:bCs/>
      <w:lang w:val="en-GB" w:eastAsia="ar-SA"/>
    </w:rPr>
  </w:style>
  <w:style w:type="paragraph" w:styleId="BalloonText">
    <w:name w:val="Balloon Text"/>
    <w:basedOn w:val="Normal"/>
    <w:link w:val="BalloonTextChar"/>
    <w:rsid w:val="008F196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F196C"/>
    <w:rPr>
      <w:rFonts w:ascii="Tahoma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6B2EB5"/>
  </w:style>
  <w:style w:type="character" w:customStyle="1" w:styleId="Heading1Char">
    <w:name w:val="Heading 1 Char"/>
    <w:basedOn w:val="DefaultParagraphFont"/>
    <w:link w:val="Heading1"/>
    <w:uiPriority w:val="9"/>
    <w:rsid w:val="00644A54"/>
    <w:rPr>
      <w:b/>
      <w:bCs/>
      <w:kern w:val="1"/>
      <w:sz w:val="30"/>
      <w:szCs w:val="32"/>
      <w:lang w:val="en-GB" w:eastAsia="ar-SA"/>
    </w:rPr>
  </w:style>
  <w:style w:type="paragraph" w:styleId="TOAHeading">
    <w:name w:val="toa heading"/>
    <w:basedOn w:val="Normal"/>
    <w:next w:val="Normal"/>
    <w:uiPriority w:val="99"/>
    <w:rsid w:val="006B2EB5"/>
    <w:pPr>
      <w:spacing w:before="120"/>
    </w:pPr>
    <w:rPr>
      <w:rFonts w:ascii="Cambria" w:hAnsi="Cambria"/>
      <w:b/>
      <w:bCs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rsid w:val="006B2EB5"/>
    <w:pPr>
      <w:ind w:left="220" w:hanging="220"/>
    </w:pPr>
  </w:style>
  <w:style w:type="character" w:styleId="PlaceholderText">
    <w:name w:val="Placeholder Text"/>
    <w:basedOn w:val="DefaultParagraphFont"/>
    <w:uiPriority w:val="99"/>
    <w:semiHidden/>
    <w:rsid w:val="00C401BE"/>
    <w:rPr>
      <w:color w:val="808080"/>
    </w:rPr>
  </w:style>
  <w:style w:type="paragraph" w:styleId="ListParagraph">
    <w:name w:val="List Paragraph"/>
    <w:basedOn w:val="Normal"/>
    <w:uiPriority w:val="34"/>
    <w:qFormat/>
    <w:rsid w:val="00A03140"/>
    <w:pPr>
      <w:ind w:left="720"/>
      <w:contextualSpacing/>
    </w:pPr>
  </w:style>
  <w:style w:type="paragraph" w:customStyle="1" w:styleId="tablecolhead">
    <w:name w:val="table col head"/>
    <w:basedOn w:val="Normal"/>
    <w:rsid w:val="009F1F22"/>
    <w:pPr>
      <w:suppressAutoHyphens w:val="0"/>
      <w:spacing w:after="0"/>
      <w:jc w:val="center"/>
    </w:pPr>
    <w:rPr>
      <w:rFonts w:eastAsia="SimSun"/>
      <w:b/>
      <w:bCs/>
      <w:sz w:val="16"/>
      <w:szCs w:val="16"/>
      <w:lang w:val="en-US" w:eastAsia="en-US"/>
    </w:rPr>
  </w:style>
  <w:style w:type="paragraph" w:customStyle="1" w:styleId="tablecopy">
    <w:name w:val="table copy"/>
    <w:rsid w:val="009F1F22"/>
    <w:pPr>
      <w:jc w:val="both"/>
    </w:pPr>
    <w:rPr>
      <w:rFonts w:eastAsia="SimSun"/>
      <w:noProof/>
      <w:sz w:val="16"/>
      <w:szCs w:val="16"/>
    </w:rPr>
  </w:style>
  <w:style w:type="character" w:styleId="FootnoteReference">
    <w:name w:val="footnote reference"/>
    <w:basedOn w:val="DefaultParagraphFont"/>
    <w:rsid w:val="00A12A2F"/>
    <w:rPr>
      <w:vertAlign w:val="superscript"/>
    </w:rPr>
  </w:style>
  <w:style w:type="paragraph" w:styleId="Subtitle">
    <w:name w:val="Subtitle"/>
    <w:basedOn w:val="Normal"/>
    <w:next w:val="Normal"/>
    <w:link w:val="SubtitleChar"/>
    <w:qFormat/>
    <w:rsid w:val="0003409F"/>
    <w:pPr>
      <w:numPr>
        <w:ilvl w:val="1"/>
      </w:numPr>
      <w:spacing w:after="160"/>
      <w:jc w:val="center"/>
    </w:pPr>
    <w:rPr>
      <w:rFonts w:asciiTheme="majorBidi" w:eastAsiaTheme="minorEastAsia" w:hAnsiTheme="majorBid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03409F"/>
    <w:rPr>
      <w:rFonts w:asciiTheme="majorBidi" w:eastAsiaTheme="minorEastAsia" w:hAnsiTheme="majorBidi" w:cstheme="minorBidi"/>
      <w:color w:val="5A5A5A" w:themeColor="text1" w:themeTint="A5"/>
      <w:spacing w:val="15"/>
      <w:sz w:val="22"/>
      <w:szCs w:val="22"/>
      <w:lang w:val="en-GB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9018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mohamedkhaledalahmady/FreeRTOS_Project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>
  <b:Source>
    <b:Tag>Els99</b:Tag>
    <b:SourceType>ArticleInAPeriodical</b:SourceType>
    <b:Guid>{BEDEE069-1F67-4EFF-A1C6-87D829841B92}</b:Guid>
    <b:Author>
      <b:Author>
        <b:NameList>
          <b:Person>
            <b:Last>Elsayed</b:Last>
            <b:First>K</b:First>
          </b:Person>
        </b:NameList>
      </b:Author>
    </b:Author>
    <b:Title>RTY</b:Title>
    <b:Year>1999</b:Year>
    <b:PeriodicalTitle>IEEE Trans. Comm. </b:PeriodicalTitle>
    <b:Pages>50-62</b:Pages>
    <b:RefOrder>2</b:RefOrder>
  </b:Source>
  <b:Source>
    <b:Tag>Ama</b:Tag>
    <b:SourceType>InternetSite</b:SourceType>
    <b:Guid>{13E9208B-26B4-4B79-9264-CE91629FFC6C}</b:Guid>
    <b:Title>FreeRTOS</b:Title>
    <b:Author>
      <b:Author>
        <b:NameList>
          <b:Person>
            <b:Last>Services</b:Last>
            <b:First>Amazon</b:First>
            <b:Middle>Web</b:Middle>
          </b:Person>
        </b:NameList>
      </b:Author>
    </b:Author>
    <b:URL>https://www.freertos.org/Documentation/RTOS_book.html</b:URL>
    <b:RefOrder>3</b:RefOrder>
  </b:Source>
  <b:Source>
    <b:Tag>Snø19</b:Tag>
    <b:SourceType>InternetSite</b:SourceType>
    <b:Guid>{7351C128-C92E-47AF-82CE-CC0D6B373B05}</b:Guid>
    <b:Author>
      <b:Author>
        <b:NameList>
          <b:Person>
            <b:Last>Ingeniør</b:Last>
            <b:First>Snømann</b:First>
          </b:Person>
        </b:NameList>
      </b:Author>
    </b:Author>
    <b:Title>FreeRTOS Tutorial</b:Title>
    <b:YearAccessed>2019</b:YearAccessed>
    <b:MonthAccessed>2</b:MonthAccessed>
    <b:DayAccessed>10</b:DayAccessed>
    <b:URL>https://sites.google.com/view/snomanningenior/home/freertos-tutorial</b:URL>
    <b:RefOrder>4</b:RefOrder>
  </b:Source>
  <b:Source>
    <b:Tag>Ama20</b:Tag>
    <b:SourceType>Report</b:SourceType>
    <b:Guid>{B7388E0F-D040-4D85-9F31-00D00AC2A8DE}</b:Guid>
    <b:Title>FreeRTOS Tutorial</b:Title>
    <b:Author>
      <b:Author>
        <b:NameList>
          <b:Person>
            <b:Last>Services</b:Last>
            <b:First>Amazon</b:First>
            <b:Middle>Web</b:Middle>
          </b:Person>
        </b:NameList>
      </b:Author>
    </b:Author>
    <b:Year>2020</b:Year>
    <b:RefOrder>1</b:RefOrder>
  </b:Source>
</b:Sources>
</file>

<file path=customXml/itemProps1.xml><?xml version="1.0" encoding="utf-8"?>
<ds:datastoreItem xmlns:ds="http://schemas.openxmlformats.org/officeDocument/2006/customXml" ds:itemID="{C979C2D3-123A-459E-AC08-F91197AC5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SDS Template</vt:lpstr>
    </vt:vector>
  </TitlesOfParts>
  <Company>SYSDSOFT</Company>
  <LinksUpToDate>false</LinksUpToDate>
  <CharactersWithSpaces>3496</CharactersWithSpaces>
  <SharedDoc>false</SharedDoc>
  <HLinks>
    <vt:vector size="174" baseType="variant">
      <vt:variant>
        <vt:i4>1966137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_Toc294593664</vt:lpwstr>
      </vt:variant>
      <vt:variant>
        <vt:i4>1966137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_Toc294593663</vt:lpwstr>
      </vt:variant>
      <vt:variant>
        <vt:i4>1900601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_Toc294593654</vt:lpwstr>
      </vt:variant>
      <vt:variant>
        <vt:i4>1900601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_Toc294593653</vt:lpwstr>
      </vt:variant>
      <vt:variant>
        <vt:i4>1048633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_Toc293398154</vt:lpwstr>
      </vt:variant>
      <vt:variant>
        <vt:i4>1048633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_Toc293398153</vt:lpwstr>
      </vt:variant>
      <vt:variant>
        <vt:i4>1048633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_Toc293398152</vt:lpwstr>
      </vt:variant>
      <vt:variant>
        <vt:i4>1048633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_Toc293398151</vt:lpwstr>
      </vt:variant>
      <vt:variant>
        <vt:i4>1048633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_Toc293398150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_Toc293398149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_Toc293398148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_Toc293398147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_Toc293398146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_Toc293398145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_Toc293398144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_Toc293398143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_Toc293398142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_Toc293398141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_Toc293398140</vt:lpwstr>
      </vt:variant>
      <vt:variant>
        <vt:i4>1441849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_Toc293398139</vt:lpwstr>
      </vt:variant>
      <vt:variant>
        <vt:i4>1441849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_Toc293398138</vt:lpwstr>
      </vt:variant>
      <vt:variant>
        <vt:i4>1441849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_Toc293398137</vt:lpwstr>
      </vt:variant>
      <vt:variant>
        <vt:i4>1441849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_Toc293398136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_Toc293398135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_Toc293398134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_Toc293398133</vt:lpwstr>
      </vt:variant>
      <vt:variant>
        <vt:i4>1441849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_Toc293398132</vt:lpwstr>
      </vt:variant>
      <vt:variant>
        <vt:i4>1441849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_Toc293398131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_Toc293398130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SDS Template</dc:title>
  <dc:creator>KHALED ELSAYED</dc:creator>
  <cp:lastModifiedBy>محمد خالد محمد الأحمدى ابراهيم</cp:lastModifiedBy>
  <cp:revision>110</cp:revision>
  <cp:lastPrinted>2022-07-05T15:12:00Z</cp:lastPrinted>
  <dcterms:created xsi:type="dcterms:W3CDTF">2020-05-11T12:39:00Z</dcterms:created>
  <dcterms:modified xsi:type="dcterms:W3CDTF">2022-07-05T15:33:00Z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Date">
    <vt:lpwstr>14/12/96</vt:lpwstr>
  </property>
  <property fmtid="{D5CDD505-2E9C-101B-9397-08002B2CF9AE}" pid="3" name="DocStatus">
    <vt:lpwstr>Accepted</vt:lpwstr>
  </property>
  <property fmtid="{D5CDD505-2E9C-101B-9397-08002B2CF9AE}" pid="4" name="DocId">
    <vt:lpwstr>id</vt:lpwstr>
  </property>
  <property fmtid="{D5CDD505-2E9C-101B-9397-08002B2CF9AE}" pid="5" name="ChapTitle">
    <vt:lpwstr>chapter</vt:lpwstr>
  </property>
  <property fmtid="{D5CDD505-2E9C-101B-9397-08002B2CF9AE}" pid="6" name="DocVersion">
    <vt:lpwstr>543</vt:lpwstr>
  </property>
  <property fmtid="{D5CDD505-2E9C-101B-9397-08002B2CF9AE}" pid="7" name="DocTitle">
    <vt:lpwstr>name</vt:lpwstr>
  </property>
</Properties>
</file>